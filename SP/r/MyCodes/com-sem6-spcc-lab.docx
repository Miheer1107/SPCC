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CB" w:rsidRDefault="004062CB">
      <w:pPr>
        <w:spacing w:line="200" w:lineRule="exact"/>
      </w:pPr>
    </w:p>
    <w:p w:rsidR="004062CB" w:rsidRDefault="004062CB">
      <w:pPr>
        <w:spacing w:line="200" w:lineRule="exact"/>
      </w:pPr>
    </w:p>
    <w:p w:rsidR="004062CB" w:rsidRDefault="004062CB">
      <w:pPr>
        <w:spacing w:line="200" w:lineRule="exact"/>
      </w:pPr>
    </w:p>
    <w:p w:rsidR="004062CB" w:rsidRDefault="004062CB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92"/>
        <w:gridCol w:w="3517"/>
        <w:gridCol w:w="754"/>
        <w:gridCol w:w="763"/>
        <w:gridCol w:w="691"/>
        <w:gridCol w:w="694"/>
        <w:gridCol w:w="540"/>
        <w:gridCol w:w="680"/>
        <w:gridCol w:w="908"/>
      </w:tblGrid>
      <w:tr w:rsidR="004062CB">
        <w:trPr>
          <w:trHeight w:hRule="exact" w:val="646"/>
        </w:trPr>
        <w:tc>
          <w:tcPr>
            <w:tcW w:w="13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62CB" w:rsidRDefault="004062CB">
            <w:pPr>
              <w:spacing w:before="1" w:line="160" w:lineRule="exact"/>
              <w:rPr>
                <w:sz w:val="16"/>
                <w:szCs w:val="16"/>
              </w:rPr>
            </w:pPr>
          </w:p>
          <w:p w:rsidR="004062CB" w:rsidRDefault="000557CE">
            <w:pPr>
              <w:ind w:left="282" w:right="28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  <w:p w:rsidR="004062CB" w:rsidRDefault="000557CE">
            <w:pPr>
              <w:spacing w:before="43"/>
              <w:ind w:left="386" w:right="38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5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62CB" w:rsidRDefault="004062CB">
            <w:pPr>
              <w:spacing w:before="2" w:line="120" w:lineRule="exact"/>
              <w:rPr>
                <w:sz w:val="12"/>
                <w:szCs w:val="12"/>
              </w:rPr>
            </w:pPr>
          </w:p>
          <w:p w:rsidR="004062CB" w:rsidRDefault="004062CB">
            <w:pPr>
              <w:spacing w:line="200" w:lineRule="exact"/>
            </w:pPr>
          </w:p>
          <w:p w:rsidR="004062CB" w:rsidRDefault="000557CE">
            <w:pPr>
              <w:ind w:left="105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0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63" w:right="16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  <w:p w:rsidR="004062CB" w:rsidRDefault="000557CE">
            <w:pPr>
              <w:spacing w:before="41"/>
              <w:ind w:left="479" w:right="48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s/</w:t>
            </w:r>
            <w:r>
              <w:rPr>
                <w:b/>
                <w:spacing w:val="2"/>
                <w:sz w:val="24"/>
                <w:szCs w:val="24"/>
              </w:rPr>
              <w:t>w</w:t>
            </w:r>
            <w:r>
              <w:rPr>
                <w:b/>
                <w:spacing w:val="-1"/>
                <w:sz w:val="24"/>
                <w:szCs w:val="24"/>
              </w:rPr>
              <w:t>ee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8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62CB" w:rsidRDefault="004062CB">
            <w:pPr>
              <w:spacing w:before="7" w:line="140" w:lineRule="exact"/>
              <w:rPr>
                <w:sz w:val="15"/>
                <w:szCs w:val="15"/>
              </w:rPr>
            </w:pPr>
          </w:p>
          <w:p w:rsidR="004062CB" w:rsidRDefault="000557CE">
            <w:pPr>
              <w:ind w:left="53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its Assig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d</w:t>
            </w:r>
          </w:p>
        </w:tc>
      </w:tr>
      <w:tr w:rsidR="004062CB">
        <w:trPr>
          <w:trHeight w:hRule="exact" w:val="326"/>
        </w:trPr>
        <w:tc>
          <w:tcPr>
            <w:tcW w:w="13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35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51" w:right="25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56" w:right="25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27" w:right="2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23" w:right="22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46" w:right="14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23" w:right="22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7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al</w:t>
            </w:r>
          </w:p>
        </w:tc>
      </w:tr>
      <w:tr w:rsidR="004062CB">
        <w:trPr>
          <w:trHeight w:hRule="exact" w:val="326"/>
        </w:trPr>
        <w:tc>
          <w:tcPr>
            <w:tcW w:w="13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62CB" w:rsidRDefault="004062CB">
            <w:pPr>
              <w:spacing w:line="200" w:lineRule="exact"/>
            </w:pPr>
          </w:p>
          <w:p w:rsidR="004062CB" w:rsidRDefault="004062CB">
            <w:pPr>
              <w:spacing w:line="200" w:lineRule="exact"/>
            </w:pPr>
          </w:p>
          <w:p w:rsidR="004062CB" w:rsidRDefault="004062CB">
            <w:pPr>
              <w:spacing w:before="2" w:line="260" w:lineRule="exact"/>
              <w:rPr>
                <w:sz w:val="26"/>
                <w:szCs w:val="26"/>
              </w:rPr>
            </w:pPr>
          </w:p>
          <w:p w:rsidR="004062CB" w:rsidRDefault="000557CE">
            <w:pPr>
              <w:ind w:left="24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L601</w:t>
            </w:r>
          </w:p>
        </w:tc>
        <w:tc>
          <w:tcPr>
            <w:tcW w:w="35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62CB" w:rsidRDefault="004062CB">
            <w:pPr>
              <w:spacing w:line="200" w:lineRule="exact"/>
            </w:pPr>
          </w:p>
          <w:p w:rsidR="004062CB" w:rsidRDefault="004062CB">
            <w:pPr>
              <w:spacing w:before="15" w:line="280" w:lineRule="exact"/>
              <w:rPr>
                <w:sz w:val="28"/>
                <w:szCs w:val="28"/>
              </w:rPr>
            </w:pPr>
          </w:p>
          <w:p w:rsidR="004062CB" w:rsidRDefault="000557CE">
            <w:pPr>
              <w:ind w:left="41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yst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og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mm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 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d</w:t>
            </w:r>
          </w:p>
          <w:p w:rsidR="004062CB" w:rsidRDefault="000557CE">
            <w:pPr>
              <w:spacing w:before="41"/>
              <w:ind w:left="32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Const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tion</w:t>
            </w:r>
            <w:r>
              <w:rPr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Lab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51" w:right="256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--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56" w:right="261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--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39" w:right="24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23" w:right="225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--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46" w:right="148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--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35" w:right="23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350" w:right="35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062CB">
        <w:trPr>
          <w:trHeight w:hRule="exact" w:val="329"/>
        </w:trPr>
        <w:tc>
          <w:tcPr>
            <w:tcW w:w="13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35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5029" w:type="dxa"/>
            <w:gridSpan w:val="7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62CB" w:rsidRDefault="000557CE">
            <w:pPr>
              <w:spacing w:before="6"/>
              <w:ind w:left="142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  <w:r>
              <w:rPr>
                <w:b/>
                <w:spacing w:val="1"/>
                <w:sz w:val="24"/>
                <w:szCs w:val="24"/>
              </w:rPr>
              <w:t xml:space="preserve"> 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pacing w:val="-1"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</w:rPr>
              <w:t>e</w:t>
            </w:r>
          </w:p>
        </w:tc>
      </w:tr>
      <w:tr w:rsidR="004062CB">
        <w:trPr>
          <w:trHeight w:hRule="exact" w:val="326"/>
        </w:trPr>
        <w:tc>
          <w:tcPr>
            <w:tcW w:w="13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35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151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20" w:right="52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60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32" w:right="10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7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al</w:t>
            </w:r>
          </w:p>
        </w:tc>
      </w:tr>
      <w:tr w:rsidR="004062CB">
        <w:trPr>
          <w:trHeight w:hRule="exact" w:val="329"/>
        </w:trPr>
        <w:tc>
          <w:tcPr>
            <w:tcW w:w="13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35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151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13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27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al</w:t>
            </w:r>
          </w:p>
        </w:tc>
        <w:tc>
          <w:tcPr>
            <w:tcW w:w="12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36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Oral</w:t>
            </w:r>
          </w:p>
        </w:tc>
        <w:tc>
          <w:tcPr>
            <w:tcW w:w="9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</w:tr>
      <w:tr w:rsidR="004062CB">
        <w:trPr>
          <w:trHeight w:hRule="exact" w:val="326"/>
        </w:trPr>
        <w:tc>
          <w:tcPr>
            <w:tcW w:w="13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35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15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95" w:right="59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3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27" w:right="5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2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25" w:right="52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90" w:right="29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</w:tbl>
    <w:p w:rsidR="004062CB" w:rsidRDefault="004062CB">
      <w:pPr>
        <w:spacing w:before="10" w:line="180" w:lineRule="exact"/>
        <w:rPr>
          <w:sz w:val="19"/>
          <w:szCs w:val="19"/>
        </w:rPr>
      </w:pP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5"/>
        <w:gridCol w:w="259"/>
        <w:gridCol w:w="451"/>
        <w:gridCol w:w="6143"/>
      </w:tblGrid>
      <w:tr w:rsidR="004062CB">
        <w:trPr>
          <w:trHeight w:hRule="exact" w:val="528"/>
        </w:trPr>
        <w:tc>
          <w:tcPr>
            <w:tcW w:w="33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6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pacing w:val="-6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qu</w:t>
            </w:r>
            <w:r>
              <w:rPr>
                <w:b/>
                <w:sz w:val="24"/>
                <w:szCs w:val="24"/>
              </w:rPr>
              <w:t>is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te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C601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Comp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Constru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on)</w:t>
            </w:r>
          </w:p>
        </w:tc>
      </w:tr>
      <w:tr w:rsidR="004062CB">
        <w:trPr>
          <w:trHeight w:hRule="exact" w:val="528"/>
        </w:trPr>
        <w:tc>
          <w:tcPr>
            <w:tcW w:w="9938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succ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ssful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pletion of this co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stud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wi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l be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 to</w:t>
            </w:r>
          </w:p>
        </w:tc>
      </w:tr>
      <w:tr w:rsidR="004062CB">
        <w:trPr>
          <w:trHeight w:hRule="exact" w:val="646"/>
        </w:trPr>
        <w:tc>
          <w:tcPr>
            <w:tcW w:w="30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62CB" w:rsidRDefault="004062CB">
            <w:pPr>
              <w:spacing w:line="200" w:lineRule="exact"/>
            </w:pPr>
          </w:p>
          <w:p w:rsidR="004062CB" w:rsidRDefault="004062CB">
            <w:pPr>
              <w:spacing w:line="200" w:lineRule="exact"/>
            </w:pPr>
          </w:p>
          <w:p w:rsidR="004062CB" w:rsidRDefault="004062CB">
            <w:pPr>
              <w:spacing w:before="9" w:line="240" w:lineRule="exact"/>
              <w:rPr>
                <w:sz w:val="24"/>
                <w:szCs w:val="24"/>
              </w:rPr>
            </w:pPr>
          </w:p>
          <w:p w:rsidR="004062CB" w:rsidRDefault="000557CE">
            <w:pPr>
              <w:ind w:left="62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  <w:tc>
          <w:tcPr>
            <w:tcW w:w="6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use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lex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 sim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lar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 to c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an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z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:rsidR="004062CB" w:rsidRDefault="000557CE">
            <w:pPr>
              <w:spacing w:before="41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pacing w:val="3"/>
                <w:sz w:val="24"/>
                <w:szCs w:val="24"/>
              </w:rPr>
              <w:t>/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ison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ools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c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</w:t>
            </w:r>
          </w:p>
        </w:tc>
      </w:tr>
      <w:tr w:rsidR="004062CB">
        <w:trPr>
          <w:trHeight w:hRule="exact" w:val="326"/>
        </w:trPr>
        <w:tc>
          <w:tcPr>
            <w:tcW w:w="30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</w:tc>
        <w:tc>
          <w:tcPr>
            <w:tcW w:w="6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implem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 h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ritten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rs.</w:t>
            </w:r>
          </w:p>
        </w:tc>
      </w:tr>
      <w:tr w:rsidR="004062CB">
        <w:trPr>
          <w:trHeight w:hRule="exact" w:val="327"/>
        </w:trPr>
        <w:tc>
          <w:tcPr>
            <w:tcW w:w="30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  <w:tc>
          <w:tcPr>
            <w:tcW w:w="6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implem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ssembler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Mac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os.</w:t>
            </w:r>
          </w:p>
        </w:tc>
      </w:tr>
      <w:tr w:rsidR="004062CB">
        <w:trPr>
          <w:trHeight w:hRule="exact" w:val="329"/>
        </w:trPr>
        <w:tc>
          <w:tcPr>
            <w:tcW w:w="30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  <w:tc>
          <w:tcPr>
            <w:tcW w:w="6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monstr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linke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load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rs.</w:t>
            </w:r>
          </w:p>
        </w:tc>
      </w:tr>
    </w:tbl>
    <w:p w:rsidR="004062CB" w:rsidRDefault="004062CB">
      <w:pPr>
        <w:spacing w:before="10" w:line="180" w:lineRule="exact"/>
        <w:rPr>
          <w:sz w:val="19"/>
          <w:szCs w:val="19"/>
        </w:rPr>
      </w:pP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1"/>
        <w:gridCol w:w="7122"/>
        <w:gridCol w:w="653"/>
        <w:gridCol w:w="922"/>
      </w:tblGrid>
      <w:tr w:rsidR="004062CB">
        <w:trPr>
          <w:trHeight w:hRule="exact" w:val="326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. No.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2527" w:right="253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im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-1"/>
                <w:sz w:val="24"/>
                <w:szCs w:val="24"/>
              </w:rPr>
              <w:t>De</w:t>
            </w:r>
            <w:r>
              <w:rPr>
                <w:b/>
                <w:sz w:val="24"/>
                <w:szCs w:val="24"/>
              </w:rPr>
              <w:t>tails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4062CB">
        <w:trPr>
          <w:trHeight w:hRule="exact" w:val="962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tokens 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identifi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rs, k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ds,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tors,</w:t>
            </w:r>
          </w:p>
          <w:p w:rsidR="004062CB" w:rsidRDefault="000557CE">
            <w:pPr>
              <w:spacing w:before="41" w:line="275" w:lineRule="auto"/>
              <w:ind w:left="102" w:righ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s, et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.)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va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should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st 50 toke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 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unique id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rs.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062CB">
        <w:trPr>
          <w:trHeight w:hRule="exact" w:val="963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move 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ft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sion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r. Pr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  <w:p w:rsidR="004062CB" w:rsidRDefault="000557CE">
            <w:pPr>
              <w:spacing w:before="41" w:line="275" w:lineRule="auto"/>
              <w:ind w:left="102" w:right="9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</w:t>
            </w:r>
            <w:r>
              <w:rPr>
                <w:spacing w:val="-1"/>
                <w:sz w:val="24"/>
                <w:szCs w:val="24"/>
              </w:rPr>
              <w:t>acce</w:t>
            </w:r>
            <w:r>
              <w:rPr>
                <w:sz w:val="24"/>
                <w:szCs w:val="24"/>
              </w:rPr>
              <w:t xml:space="preserve">pt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r, d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ft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sion and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it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no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rmin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l.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062CB">
        <w:trPr>
          <w:trHeight w:hRule="exact" w:val="329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ment </w:t>
            </w:r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dictive 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r.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40" w:lineRule="exact"/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062CB">
        <w:trPr>
          <w:trHeight w:hRule="exact" w:val="962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find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irst and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follow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r. Pr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  <w:p w:rsidR="004062CB" w:rsidRDefault="000557CE">
            <w:pPr>
              <w:spacing w:before="41" w:line="275" w:lineRule="auto"/>
              <w:ind w:left="102" w:righ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</w:t>
            </w:r>
            <w:r>
              <w:rPr>
                <w:spacing w:val="-1"/>
                <w:sz w:val="24"/>
                <w:szCs w:val="24"/>
              </w:rPr>
              <w:t>acce</w:t>
            </w:r>
            <w:r>
              <w:rPr>
                <w:sz w:val="24"/>
                <w:szCs w:val="24"/>
              </w:rPr>
              <w:t xml:space="preserve">pt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5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output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and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for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of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mar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mbo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40" w:lineRule="exact"/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062CB">
        <w:trPr>
          <w:trHeight w:hRule="exact" w:val="326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</w:t>
            </w:r>
            <w:r>
              <w:rPr>
                <w:spacing w:val="-1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uple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ble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postfix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40" w:lineRule="exact"/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062CB">
        <w:trPr>
          <w:trHeight w:hRule="exact" w:val="1280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ment two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 As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M 360/370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hine.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</w:p>
          <w:p w:rsidR="004062CB" w:rsidRDefault="000557CE">
            <w:pPr>
              <w:spacing w:before="41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6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BM </w:t>
            </w:r>
            <w:r>
              <w:rPr>
                <w:spacing w:val="2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60/370 stat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ment.</w:t>
            </w:r>
          </w:p>
          <w:p w:rsidR="004062CB" w:rsidRDefault="000557CE">
            <w:pPr>
              <w:spacing w:before="43" w:line="275" w:lineRule="auto"/>
              <w:ind w:left="102" w:righ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 display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their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 The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inal output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obje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file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sm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bset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ons.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40" w:lineRule="exact"/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062CB">
        <w:trPr>
          <w:trHeight w:hRule="exact" w:val="646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 MAC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M 360/370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ture</w:t>
            </w:r>
          </w:p>
          <w:p w:rsidR="004062CB" w:rsidRDefault="000557CE">
            <w:pPr>
              <w:spacing w:before="41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ional MAC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sion”.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40" w:lineRule="exact"/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4062CB">
        <w:trPr>
          <w:trHeight w:hRule="exact" w:val="326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515"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d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fin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open sou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nviro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ment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40" w:lineRule="exact"/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</w:tbl>
    <w:p w:rsidR="004062CB" w:rsidRDefault="004062CB">
      <w:pPr>
        <w:sectPr w:rsidR="004062CB">
          <w:headerReference w:type="default" r:id="rId7"/>
          <w:pgSz w:w="12240" w:h="15840"/>
          <w:pgMar w:top="1520" w:right="860" w:bottom="280" w:left="920" w:header="636" w:footer="0" w:gutter="0"/>
          <w:cols w:space="720"/>
        </w:sectPr>
      </w:pPr>
    </w:p>
    <w:p w:rsidR="004062CB" w:rsidRDefault="004062CB">
      <w:pPr>
        <w:spacing w:line="200" w:lineRule="exact"/>
      </w:pPr>
    </w:p>
    <w:p w:rsidR="004062CB" w:rsidRDefault="004062CB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1"/>
        <w:gridCol w:w="7122"/>
        <w:gridCol w:w="653"/>
        <w:gridCol w:w="922"/>
      </w:tblGrid>
      <w:tr w:rsidR="004062CB">
        <w:trPr>
          <w:trHeight w:hRule="exact" w:val="326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7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rticul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ons.</w:t>
            </w:r>
          </w:p>
        </w:tc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4062CB"/>
        </w:tc>
      </w:tr>
      <w:tr w:rsidR="004062CB">
        <w:trPr>
          <w:trHeight w:hRule="exact" w:val="329"/>
        </w:trPr>
        <w:tc>
          <w:tcPr>
            <w:tcW w:w="90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60" w:lineRule="exact"/>
              <w:ind w:right="103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al Ma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62CB" w:rsidRDefault="000557CE">
            <w:pPr>
              <w:spacing w:line="240" w:lineRule="exact"/>
              <w:ind w:left="306" w:right="30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</w:tr>
    </w:tbl>
    <w:p w:rsidR="004062CB" w:rsidRDefault="004062CB">
      <w:pPr>
        <w:spacing w:before="14" w:line="200" w:lineRule="exact"/>
      </w:pPr>
    </w:p>
    <w:p w:rsidR="004062CB" w:rsidRDefault="000557CE">
      <w:pPr>
        <w:spacing w:before="29"/>
        <w:ind w:left="520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4062CB" w:rsidRDefault="000557CE">
      <w:pPr>
        <w:spacing w:line="260" w:lineRule="exact"/>
        <w:ind w:left="880"/>
        <w:rPr>
          <w:sz w:val="24"/>
          <w:szCs w:val="24"/>
        </w:rPr>
      </w:pP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1]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ohn R. </w:t>
      </w: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vine,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 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wn </w:t>
      </w:r>
      <w:r>
        <w:rPr>
          <w:spacing w:val="-1"/>
          <w:sz w:val="24"/>
          <w:szCs w:val="24"/>
        </w:rPr>
        <w:t>O</w:t>
      </w:r>
      <w:r>
        <w:rPr>
          <w:spacing w:val="1"/>
          <w:w w:val="75"/>
          <w:sz w:val="24"/>
          <w:szCs w:val="24"/>
        </w:rPr>
        <w:t>‟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“</w:t>
      </w:r>
      <w:r>
        <w:rPr>
          <w:i/>
          <w:sz w:val="24"/>
          <w:szCs w:val="24"/>
        </w:rPr>
        <w:t>lex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&amp;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y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 2nd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Edit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4062CB" w:rsidRDefault="004062CB">
      <w:pPr>
        <w:spacing w:before="7" w:line="120" w:lineRule="exact"/>
        <w:rPr>
          <w:sz w:val="13"/>
          <w:szCs w:val="13"/>
        </w:rPr>
      </w:pPr>
    </w:p>
    <w:p w:rsidR="004062CB" w:rsidRDefault="000557CE">
      <w:pPr>
        <w:ind w:left="880"/>
        <w:rPr>
          <w:sz w:val="24"/>
          <w:szCs w:val="24"/>
        </w:rPr>
      </w:pP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2]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Donov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“</w:t>
      </w:r>
      <w:r>
        <w:rPr>
          <w:spacing w:val="3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ms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</w:p>
    <w:p w:rsidR="004062CB" w:rsidRDefault="004062CB">
      <w:pPr>
        <w:spacing w:before="9" w:line="120" w:lineRule="exact"/>
        <w:rPr>
          <w:sz w:val="13"/>
          <w:szCs w:val="13"/>
        </w:rPr>
      </w:pPr>
    </w:p>
    <w:p w:rsidR="004062CB" w:rsidRDefault="000557CE">
      <w:pPr>
        <w:ind w:left="880"/>
        <w:rPr>
          <w:sz w:val="24"/>
          <w:szCs w:val="24"/>
        </w:rPr>
      </w:pP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3]</w:t>
      </w:r>
      <w:r>
        <w:rPr>
          <w:spacing w:val="47"/>
          <w:sz w:val="22"/>
          <w:szCs w:val="22"/>
        </w:rPr>
        <w:t xml:space="preserve"> </w:t>
      </w:r>
      <w:r>
        <w:rPr>
          <w:sz w:val="24"/>
          <w:szCs w:val="24"/>
        </w:rPr>
        <w:t>A.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V.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Aho,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thi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.D.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Ulman,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Comp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 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Tools”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,</w:t>
      </w:r>
    </w:p>
    <w:p w:rsidR="004062CB" w:rsidRDefault="004062CB">
      <w:pPr>
        <w:spacing w:before="7" w:line="120" w:lineRule="exact"/>
        <w:rPr>
          <w:sz w:val="13"/>
          <w:szCs w:val="13"/>
        </w:rPr>
      </w:pPr>
    </w:p>
    <w:p w:rsidR="004062CB" w:rsidRDefault="000557CE">
      <w:pPr>
        <w:ind w:left="124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rson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4062CB" w:rsidRDefault="004062CB">
      <w:pPr>
        <w:spacing w:before="9" w:line="120" w:lineRule="exact"/>
        <w:rPr>
          <w:sz w:val="13"/>
          <w:szCs w:val="13"/>
        </w:rPr>
      </w:pPr>
    </w:p>
    <w:p w:rsidR="004062CB" w:rsidRDefault="000557CE">
      <w:pPr>
        <w:ind w:left="880"/>
        <w:rPr>
          <w:sz w:val="24"/>
          <w:szCs w:val="24"/>
        </w:rPr>
      </w:pP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4]</w:t>
      </w:r>
      <w:r>
        <w:rPr>
          <w:spacing w:val="47"/>
          <w:sz w:val="22"/>
          <w:szCs w:val="22"/>
        </w:rPr>
        <w:t xml:space="preserve"> </w:t>
      </w:r>
      <w:r>
        <w:rPr>
          <w:sz w:val="24"/>
          <w:szCs w:val="24"/>
        </w:rPr>
        <w:t xml:space="preserve">A.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 xml:space="preserve">. Aho, R.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Moni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,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 xml:space="preserve">.D.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Comp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hniques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</w:p>
    <w:p w:rsidR="004062CB" w:rsidRDefault="004062CB">
      <w:pPr>
        <w:spacing w:before="7" w:line="120" w:lineRule="exact"/>
        <w:rPr>
          <w:sz w:val="13"/>
          <w:szCs w:val="13"/>
        </w:rPr>
      </w:pPr>
    </w:p>
    <w:p w:rsidR="007B74B3" w:rsidRDefault="000557CE">
      <w:pPr>
        <w:ind w:left="1240"/>
        <w:rPr>
          <w:sz w:val="24"/>
          <w:szCs w:val="24"/>
        </w:rPr>
      </w:pPr>
      <w:r>
        <w:rPr>
          <w:sz w:val="24"/>
          <w:szCs w:val="24"/>
        </w:rPr>
        <w:t>Tools”, Pe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rson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Editio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7B74B3" w:rsidRDefault="007B74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062CB" w:rsidRDefault="004062CB">
      <w:pPr>
        <w:ind w:left="1240"/>
        <w:rPr>
          <w:sz w:val="24"/>
          <w:szCs w:val="24"/>
        </w:rPr>
      </w:pPr>
    </w:p>
    <w:p w:rsidR="007B74B3" w:rsidRDefault="007B74B3">
      <w:pPr>
        <w:ind w:left="1240"/>
        <w:rPr>
          <w:sz w:val="24"/>
          <w:szCs w:val="24"/>
        </w:rPr>
      </w:pPr>
    </w:p>
    <w:p w:rsidR="007B74B3" w:rsidRDefault="007B74B3" w:rsidP="007B74B3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I</w:t>
      </w:r>
    </w:p>
    <w:p w:rsidR="007B74B3" w:rsidRDefault="007B74B3" w:rsidP="007B74B3">
      <w:pPr>
        <w:jc w:val="both"/>
        <w:rPr>
          <w:sz w:val="24"/>
          <w:szCs w:val="24"/>
        </w:rPr>
      </w:pPr>
    </w:p>
    <w:p w:rsidR="007B74B3" w:rsidRDefault="007B74B3" w:rsidP="007B74B3">
      <w:pPr>
        <w:jc w:val="both"/>
        <w:rPr>
          <w:sz w:val="24"/>
          <w:szCs w:val="24"/>
        </w:rPr>
      </w:pPr>
    </w:p>
    <w:tbl>
      <w:tblPr>
        <w:tblW w:w="10133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6660"/>
        <w:gridCol w:w="810"/>
        <w:gridCol w:w="1443"/>
      </w:tblGrid>
      <w:tr w:rsidR="007B74B3" w:rsidTr="007B74B3">
        <w:trPr>
          <w:trHeight w:hRule="exact" w:val="1262"/>
        </w:trPr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74B3" w:rsidRDefault="007B74B3" w:rsidP="007B74B3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74B3" w:rsidRDefault="007B74B3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tokens 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identifi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rs, k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ds,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tors,</w:t>
            </w:r>
          </w:p>
          <w:p w:rsidR="007B74B3" w:rsidRDefault="007B74B3" w:rsidP="000D7B24">
            <w:pPr>
              <w:spacing w:before="41" w:line="275" w:lineRule="auto"/>
              <w:ind w:left="102" w:righ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s, et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.)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va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should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st 50 toke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 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unique id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rs.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74B3" w:rsidRDefault="007B74B3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74B3" w:rsidRDefault="007B74B3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7B74B3" w:rsidRDefault="007B74B3" w:rsidP="007B74B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B74B3" w:rsidRDefault="007B74B3" w:rsidP="007B74B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 </w:t>
      </w:r>
      <w:r>
        <w:rPr>
          <w:b/>
          <w:sz w:val="24"/>
          <w:szCs w:val="24"/>
        </w:rPr>
        <w:t xml:space="preserve"> </w:t>
      </w:r>
    </w:p>
    <w:p w:rsidR="007B74B3" w:rsidRDefault="007B74B3" w:rsidP="007B74B3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What is LEX ?   </w:t>
      </w:r>
    </w:p>
    <w:p w:rsidR="007B74B3" w:rsidRDefault="007B74B3" w:rsidP="007B74B3">
      <w:pPr>
        <w:spacing w:before="100" w:beforeAutospacing="1" w:after="100" w:afterAutospacing="1"/>
        <w:ind w:left="720" w:firstLine="720"/>
        <w:rPr>
          <w:sz w:val="24"/>
          <w:szCs w:val="24"/>
        </w:rPr>
      </w:pPr>
      <w:r>
        <w:rPr>
          <w:sz w:val="24"/>
          <w:szCs w:val="24"/>
        </w:rPr>
        <w:t>General Structure of  LEX program ?</w:t>
      </w:r>
    </w:p>
    <w:p w:rsidR="007B74B3" w:rsidRDefault="007B74B3" w:rsidP="007B74B3">
      <w:pPr>
        <w:spacing w:before="100" w:beforeAutospacing="1" w:after="100" w:afterAutospacing="1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How to compile ?  Explain with example. </w:t>
      </w:r>
    </w:p>
    <w:p w:rsidR="004739D3" w:rsidRDefault="004739D3" w:rsidP="007B74B3">
      <w:pPr>
        <w:spacing w:before="100" w:beforeAutospacing="1" w:after="100" w:afterAutospacing="1"/>
        <w:ind w:left="720" w:firstLine="720"/>
        <w:rPr>
          <w:sz w:val="24"/>
          <w:szCs w:val="24"/>
        </w:rPr>
      </w:pPr>
      <w:r>
        <w:rPr>
          <w:sz w:val="24"/>
          <w:szCs w:val="24"/>
        </w:rPr>
        <w:t>Draw supportive diagrams.</w:t>
      </w:r>
    </w:p>
    <w:p w:rsidR="007B74B3" w:rsidRDefault="007B74B3" w:rsidP="007B74B3">
      <w:pPr>
        <w:spacing w:before="100" w:beforeAutospacing="1" w:after="100" w:afterAutospacing="1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Write about different category of tokens available in java ? </w:t>
      </w:r>
    </w:p>
    <w:p w:rsidR="004739D3" w:rsidRDefault="004739D3" w:rsidP="007B74B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Implementation:</w:t>
      </w:r>
    </w:p>
    <w:p w:rsidR="004739D3" w:rsidRDefault="004739D3" w:rsidP="004739D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.l  ( lexx file )</w:t>
      </w:r>
    </w:p>
    <w:p w:rsidR="004739D3" w:rsidRDefault="004739D3" w:rsidP="004739D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Display output.</w:t>
      </w:r>
    </w:p>
    <w:p w:rsidR="004739D3" w:rsidRDefault="004739D3" w:rsidP="004739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7B74B3" w:rsidRDefault="004739D3" w:rsidP="004739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Conclusion:</w:t>
      </w:r>
      <w:r w:rsidRPr="004739D3">
        <w:rPr>
          <w:b/>
          <w:sz w:val="24"/>
          <w:szCs w:val="24"/>
        </w:rPr>
        <w:tab/>
      </w:r>
    </w:p>
    <w:p w:rsidR="004739D3" w:rsidRDefault="004739D3" w:rsidP="004739D3">
      <w:pPr>
        <w:jc w:val="both"/>
        <w:rPr>
          <w:b/>
          <w:sz w:val="24"/>
          <w:szCs w:val="24"/>
        </w:rPr>
      </w:pPr>
    </w:p>
    <w:p w:rsidR="004739D3" w:rsidRDefault="004739D3" w:rsidP="004739D3">
      <w:pPr>
        <w:jc w:val="both"/>
        <w:rPr>
          <w:b/>
          <w:sz w:val="24"/>
          <w:szCs w:val="24"/>
        </w:rPr>
      </w:pPr>
    </w:p>
    <w:p w:rsidR="004739D3" w:rsidRDefault="004739D3" w:rsidP="004739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Reference Material:</w:t>
      </w:r>
    </w:p>
    <w:p w:rsidR="004739D3" w:rsidRDefault="004739D3" w:rsidP="004739D3">
      <w:pPr>
        <w:jc w:val="both"/>
        <w:rPr>
          <w:b/>
          <w:sz w:val="24"/>
          <w:szCs w:val="24"/>
        </w:rPr>
      </w:pPr>
    </w:p>
    <w:p w:rsidR="004739D3" w:rsidRPr="004739D3" w:rsidRDefault="004739D3" w:rsidP="004739D3">
      <w:pPr>
        <w:spacing w:line="260" w:lineRule="exact"/>
        <w:ind w:left="880"/>
        <w:rPr>
          <w:b/>
          <w:sz w:val="24"/>
          <w:szCs w:val="24"/>
        </w:rPr>
      </w:pPr>
      <w:r w:rsidRPr="004739D3">
        <w:rPr>
          <w:b/>
          <w:spacing w:val="1"/>
          <w:sz w:val="22"/>
          <w:szCs w:val="22"/>
        </w:rPr>
        <w:t>[</w:t>
      </w:r>
      <w:r w:rsidRPr="004739D3">
        <w:rPr>
          <w:b/>
          <w:sz w:val="22"/>
          <w:szCs w:val="22"/>
        </w:rPr>
        <w:t>1]</w:t>
      </w:r>
      <w:r w:rsidRPr="004739D3">
        <w:rPr>
          <w:b/>
          <w:spacing w:val="47"/>
          <w:sz w:val="22"/>
          <w:szCs w:val="22"/>
        </w:rPr>
        <w:t xml:space="preserve"> </w:t>
      </w:r>
      <w:r w:rsidRPr="004739D3">
        <w:rPr>
          <w:b/>
          <w:spacing w:val="2"/>
          <w:sz w:val="24"/>
          <w:szCs w:val="24"/>
        </w:rPr>
        <w:t>J</w:t>
      </w:r>
      <w:r w:rsidRPr="004739D3">
        <w:rPr>
          <w:b/>
          <w:sz w:val="24"/>
          <w:szCs w:val="24"/>
        </w:rPr>
        <w:t xml:space="preserve">ohn R. </w:t>
      </w:r>
      <w:r w:rsidRPr="004739D3">
        <w:rPr>
          <w:b/>
          <w:spacing w:val="-5"/>
          <w:sz w:val="24"/>
          <w:szCs w:val="24"/>
        </w:rPr>
        <w:t>L</w:t>
      </w:r>
      <w:r w:rsidRPr="004739D3">
        <w:rPr>
          <w:b/>
          <w:spacing w:val="-1"/>
          <w:sz w:val="24"/>
          <w:szCs w:val="24"/>
        </w:rPr>
        <w:t>e</w:t>
      </w:r>
      <w:r w:rsidRPr="004739D3">
        <w:rPr>
          <w:b/>
          <w:sz w:val="24"/>
          <w:szCs w:val="24"/>
        </w:rPr>
        <w:t xml:space="preserve">vine, </w:t>
      </w:r>
      <w:r w:rsidRPr="004739D3">
        <w:rPr>
          <w:b/>
          <w:spacing w:val="-1"/>
          <w:sz w:val="24"/>
          <w:szCs w:val="24"/>
        </w:rPr>
        <w:t>T</w:t>
      </w:r>
      <w:r w:rsidRPr="004739D3">
        <w:rPr>
          <w:b/>
          <w:sz w:val="24"/>
          <w:szCs w:val="24"/>
        </w:rPr>
        <w:t>o</w:t>
      </w:r>
      <w:r w:rsidRPr="004739D3">
        <w:rPr>
          <w:b/>
          <w:spacing w:val="5"/>
          <w:sz w:val="24"/>
          <w:szCs w:val="24"/>
        </w:rPr>
        <w:t>n</w:t>
      </w:r>
      <w:r w:rsidRPr="004739D3">
        <w:rPr>
          <w:b/>
          <w:sz w:val="24"/>
          <w:szCs w:val="24"/>
        </w:rPr>
        <w:t>y</w:t>
      </w:r>
      <w:r w:rsidRPr="004739D3">
        <w:rPr>
          <w:b/>
          <w:spacing w:val="-5"/>
          <w:sz w:val="24"/>
          <w:szCs w:val="24"/>
        </w:rPr>
        <w:t xml:space="preserve"> </w:t>
      </w:r>
      <w:r w:rsidRPr="004739D3">
        <w:rPr>
          <w:b/>
          <w:spacing w:val="2"/>
          <w:sz w:val="24"/>
          <w:szCs w:val="24"/>
        </w:rPr>
        <w:t>M</w:t>
      </w:r>
      <w:r w:rsidRPr="004739D3">
        <w:rPr>
          <w:b/>
          <w:spacing w:val="-1"/>
          <w:sz w:val="24"/>
          <w:szCs w:val="24"/>
        </w:rPr>
        <w:t>a</w:t>
      </w:r>
      <w:r w:rsidRPr="004739D3">
        <w:rPr>
          <w:b/>
          <w:sz w:val="24"/>
          <w:szCs w:val="24"/>
        </w:rPr>
        <w:t>son &amp;</w:t>
      </w:r>
      <w:r w:rsidRPr="004739D3">
        <w:rPr>
          <w:b/>
          <w:spacing w:val="-2"/>
          <w:sz w:val="24"/>
          <w:szCs w:val="24"/>
        </w:rPr>
        <w:t xml:space="preserve"> </w:t>
      </w:r>
      <w:r w:rsidRPr="004739D3">
        <w:rPr>
          <w:b/>
          <w:sz w:val="24"/>
          <w:szCs w:val="24"/>
        </w:rPr>
        <w:t>Do</w:t>
      </w:r>
      <w:r w:rsidRPr="004739D3">
        <w:rPr>
          <w:b/>
          <w:spacing w:val="2"/>
          <w:sz w:val="24"/>
          <w:szCs w:val="24"/>
        </w:rPr>
        <w:t>u</w:t>
      </w:r>
      <w:r w:rsidRPr="004739D3">
        <w:rPr>
          <w:b/>
          <w:sz w:val="24"/>
          <w:szCs w:val="24"/>
        </w:rPr>
        <w:t xml:space="preserve">g </w:t>
      </w:r>
      <w:r w:rsidRPr="004739D3">
        <w:rPr>
          <w:b/>
          <w:spacing w:val="-2"/>
          <w:sz w:val="24"/>
          <w:szCs w:val="24"/>
        </w:rPr>
        <w:t>B</w:t>
      </w:r>
      <w:r w:rsidRPr="004739D3">
        <w:rPr>
          <w:b/>
          <w:sz w:val="24"/>
          <w:szCs w:val="24"/>
        </w:rPr>
        <w:t>r</w:t>
      </w:r>
      <w:r w:rsidRPr="004739D3">
        <w:rPr>
          <w:b/>
          <w:spacing w:val="1"/>
          <w:sz w:val="24"/>
          <w:szCs w:val="24"/>
        </w:rPr>
        <w:t>o</w:t>
      </w:r>
      <w:r w:rsidRPr="004739D3">
        <w:rPr>
          <w:b/>
          <w:sz w:val="24"/>
          <w:szCs w:val="24"/>
        </w:rPr>
        <w:t xml:space="preserve">wn </w:t>
      </w:r>
      <w:r w:rsidRPr="004739D3">
        <w:rPr>
          <w:b/>
          <w:spacing w:val="-1"/>
          <w:sz w:val="24"/>
          <w:szCs w:val="24"/>
        </w:rPr>
        <w:t>O</w:t>
      </w:r>
      <w:r w:rsidRPr="004739D3">
        <w:rPr>
          <w:b/>
          <w:spacing w:val="1"/>
          <w:w w:val="75"/>
          <w:sz w:val="24"/>
          <w:szCs w:val="24"/>
        </w:rPr>
        <w:t>‟</w:t>
      </w:r>
      <w:r w:rsidRPr="004739D3">
        <w:rPr>
          <w:b/>
          <w:sz w:val="24"/>
          <w:szCs w:val="24"/>
        </w:rPr>
        <w:t>R</w:t>
      </w:r>
      <w:r w:rsidRPr="004739D3">
        <w:rPr>
          <w:b/>
          <w:spacing w:val="-1"/>
          <w:sz w:val="24"/>
          <w:szCs w:val="24"/>
        </w:rPr>
        <w:t>e</w:t>
      </w:r>
      <w:r w:rsidRPr="004739D3">
        <w:rPr>
          <w:b/>
          <w:sz w:val="24"/>
          <w:szCs w:val="24"/>
        </w:rPr>
        <w:t>i</w:t>
      </w:r>
      <w:r w:rsidRPr="004739D3">
        <w:rPr>
          <w:b/>
          <w:spacing w:val="1"/>
          <w:sz w:val="24"/>
          <w:szCs w:val="24"/>
        </w:rPr>
        <w:t>l</w:t>
      </w:r>
      <w:r w:rsidRPr="004739D3">
        <w:rPr>
          <w:b/>
          <w:spacing w:val="3"/>
          <w:sz w:val="24"/>
          <w:szCs w:val="24"/>
        </w:rPr>
        <w:t>l</w:t>
      </w:r>
      <w:r w:rsidRPr="004739D3">
        <w:rPr>
          <w:b/>
          <w:spacing w:val="-7"/>
          <w:sz w:val="24"/>
          <w:szCs w:val="24"/>
        </w:rPr>
        <w:t>y</w:t>
      </w:r>
      <w:r w:rsidRPr="004739D3">
        <w:rPr>
          <w:b/>
          <w:sz w:val="24"/>
          <w:szCs w:val="24"/>
        </w:rPr>
        <w:t>,</w:t>
      </w:r>
      <w:r w:rsidRPr="004739D3">
        <w:rPr>
          <w:b/>
          <w:spacing w:val="2"/>
          <w:sz w:val="24"/>
          <w:szCs w:val="24"/>
        </w:rPr>
        <w:t xml:space="preserve"> </w:t>
      </w:r>
      <w:r w:rsidRPr="004739D3">
        <w:rPr>
          <w:b/>
          <w:spacing w:val="3"/>
          <w:sz w:val="24"/>
          <w:szCs w:val="24"/>
        </w:rPr>
        <w:t>“</w:t>
      </w:r>
      <w:r w:rsidRPr="004739D3">
        <w:rPr>
          <w:b/>
          <w:i/>
          <w:sz w:val="24"/>
          <w:szCs w:val="24"/>
        </w:rPr>
        <w:t>lex</w:t>
      </w:r>
      <w:r w:rsidRPr="004739D3">
        <w:rPr>
          <w:b/>
          <w:i/>
          <w:spacing w:val="3"/>
          <w:sz w:val="24"/>
          <w:szCs w:val="24"/>
        </w:rPr>
        <w:t xml:space="preserve"> </w:t>
      </w:r>
      <w:r w:rsidRPr="004739D3">
        <w:rPr>
          <w:b/>
          <w:i/>
          <w:sz w:val="24"/>
          <w:szCs w:val="24"/>
        </w:rPr>
        <w:t>&amp;</w:t>
      </w:r>
      <w:r w:rsidRPr="004739D3">
        <w:rPr>
          <w:b/>
          <w:i/>
          <w:spacing w:val="-5"/>
          <w:sz w:val="24"/>
          <w:szCs w:val="24"/>
        </w:rPr>
        <w:t xml:space="preserve"> </w:t>
      </w:r>
      <w:r w:rsidRPr="004739D3">
        <w:rPr>
          <w:b/>
          <w:i/>
          <w:spacing w:val="1"/>
          <w:sz w:val="24"/>
          <w:szCs w:val="24"/>
        </w:rPr>
        <w:t>y</w:t>
      </w:r>
      <w:r w:rsidRPr="004739D3">
        <w:rPr>
          <w:b/>
          <w:i/>
          <w:sz w:val="24"/>
          <w:szCs w:val="24"/>
        </w:rPr>
        <w:t>a</w:t>
      </w:r>
      <w:r w:rsidRPr="004739D3">
        <w:rPr>
          <w:b/>
          <w:i/>
          <w:spacing w:val="-1"/>
          <w:sz w:val="24"/>
          <w:szCs w:val="24"/>
        </w:rPr>
        <w:t>c</w:t>
      </w:r>
      <w:r w:rsidRPr="004739D3">
        <w:rPr>
          <w:b/>
          <w:i/>
          <w:spacing w:val="2"/>
          <w:sz w:val="24"/>
          <w:szCs w:val="24"/>
        </w:rPr>
        <w:t>c</w:t>
      </w:r>
      <w:r w:rsidRPr="004739D3">
        <w:rPr>
          <w:b/>
          <w:spacing w:val="-1"/>
          <w:sz w:val="24"/>
          <w:szCs w:val="24"/>
        </w:rPr>
        <w:t>”</w:t>
      </w:r>
      <w:r w:rsidRPr="004739D3">
        <w:rPr>
          <w:b/>
          <w:sz w:val="24"/>
          <w:szCs w:val="24"/>
        </w:rPr>
        <w:t>, 2nd</w:t>
      </w:r>
      <w:r w:rsidRPr="004739D3">
        <w:rPr>
          <w:b/>
          <w:spacing w:val="2"/>
          <w:sz w:val="24"/>
          <w:szCs w:val="24"/>
        </w:rPr>
        <w:t xml:space="preserve"> </w:t>
      </w:r>
      <w:r w:rsidRPr="004739D3">
        <w:rPr>
          <w:b/>
          <w:sz w:val="24"/>
          <w:szCs w:val="24"/>
        </w:rPr>
        <w:t>Edit</w:t>
      </w:r>
      <w:r w:rsidRPr="004739D3">
        <w:rPr>
          <w:b/>
          <w:spacing w:val="1"/>
          <w:sz w:val="24"/>
          <w:szCs w:val="24"/>
        </w:rPr>
        <w:t>i</w:t>
      </w:r>
      <w:r w:rsidRPr="004739D3">
        <w:rPr>
          <w:b/>
          <w:sz w:val="24"/>
          <w:szCs w:val="24"/>
        </w:rPr>
        <w:t>on</w:t>
      </w:r>
    </w:p>
    <w:p w:rsidR="004739D3" w:rsidRPr="004739D3" w:rsidRDefault="004739D3" w:rsidP="004739D3">
      <w:pPr>
        <w:jc w:val="both"/>
        <w:rPr>
          <w:b/>
          <w:sz w:val="24"/>
          <w:szCs w:val="24"/>
        </w:rPr>
      </w:pPr>
    </w:p>
    <w:p w:rsidR="004739D3" w:rsidRDefault="007B74B3" w:rsidP="007B74B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739D3" w:rsidRDefault="004739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74B3" w:rsidRDefault="007B74B3" w:rsidP="007B74B3">
      <w:pPr>
        <w:rPr>
          <w:sz w:val="24"/>
          <w:szCs w:val="24"/>
        </w:rPr>
      </w:pPr>
    </w:p>
    <w:p w:rsidR="00483CDC" w:rsidRDefault="00483CDC" w:rsidP="004739D3">
      <w:pPr>
        <w:ind w:left="4120" w:firstLine="200"/>
        <w:rPr>
          <w:sz w:val="24"/>
          <w:szCs w:val="24"/>
        </w:rPr>
      </w:pPr>
    </w:p>
    <w:p w:rsidR="004739D3" w:rsidRDefault="004739D3" w:rsidP="004739D3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I</w:t>
      </w:r>
      <w:r w:rsidR="000F6982">
        <w:rPr>
          <w:sz w:val="24"/>
          <w:szCs w:val="24"/>
        </w:rPr>
        <w:t>I</w:t>
      </w:r>
    </w:p>
    <w:p w:rsidR="004739D3" w:rsidRDefault="004739D3" w:rsidP="004739D3">
      <w:pPr>
        <w:jc w:val="both"/>
        <w:rPr>
          <w:sz w:val="24"/>
          <w:szCs w:val="24"/>
        </w:rPr>
      </w:pPr>
    </w:p>
    <w:p w:rsidR="004739D3" w:rsidRDefault="004739D3" w:rsidP="004739D3">
      <w:pPr>
        <w:jc w:val="both"/>
        <w:rPr>
          <w:sz w:val="24"/>
          <w:szCs w:val="24"/>
        </w:rPr>
      </w:pPr>
    </w:p>
    <w:tbl>
      <w:tblPr>
        <w:tblW w:w="10133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6660"/>
        <w:gridCol w:w="810"/>
        <w:gridCol w:w="1443"/>
      </w:tblGrid>
      <w:tr w:rsidR="004739D3" w:rsidTr="000D7B24">
        <w:trPr>
          <w:trHeight w:hRule="exact" w:val="1262"/>
        </w:trPr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9D3" w:rsidRDefault="004739D3" w:rsidP="000D7B24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9D3" w:rsidRDefault="004739D3" w:rsidP="004739D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move 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ft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sion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r. Pr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  <w:p w:rsidR="004739D3" w:rsidRDefault="004739D3" w:rsidP="004739D3">
            <w:pPr>
              <w:spacing w:before="41" w:line="275" w:lineRule="auto"/>
              <w:ind w:left="102" w:righ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</w:t>
            </w:r>
            <w:r>
              <w:rPr>
                <w:spacing w:val="-1"/>
                <w:sz w:val="24"/>
                <w:szCs w:val="24"/>
              </w:rPr>
              <w:t>acce</w:t>
            </w:r>
            <w:r>
              <w:rPr>
                <w:sz w:val="24"/>
                <w:szCs w:val="24"/>
              </w:rPr>
              <w:t xml:space="preserve">pt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r, d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ft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sion and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it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no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rmin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l.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9D3" w:rsidRDefault="004739D3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9D3" w:rsidRDefault="004739D3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4739D3" w:rsidRDefault="004739D3" w:rsidP="004739D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739D3" w:rsidRPr="004739D3" w:rsidRDefault="004739D3" w:rsidP="00473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 </w:t>
      </w:r>
      <w:r>
        <w:rPr>
          <w:b/>
          <w:sz w:val="24"/>
          <w:szCs w:val="24"/>
        </w:rPr>
        <w:t xml:space="preserve"> </w:t>
      </w:r>
      <w:r w:rsidRPr="004739D3">
        <w:rPr>
          <w:sz w:val="24"/>
          <w:szCs w:val="24"/>
        </w:rPr>
        <w:t>A grammar is left recursive if for a non-terminal A, there is a derivation A</w:t>
      </w:r>
      <w:r w:rsidRPr="004739D3">
        <w:rPr>
          <w:sz w:val="24"/>
          <w:szCs w:val="24"/>
        </w:rPr>
        <w:sym w:font="Symbol" w:char="00DE"/>
      </w:r>
      <w:r w:rsidRPr="004739D3">
        <w:rPr>
          <w:sz w:val="24"/>
          <w:szCs w:val="24"/>
        </w:rPr>
        <w:t>+ A</w:t>
      </w:r>
      <w:r w:rsidRPr="004739D3">
        <w:rPr>
          <w:sz w:val="24"/>
          <w:szCs w:val="24"/>
        </w:rPr>
        <w:sym w:font="Symbol" w:char="0061"/>
      </w:r>
    </w:p>
    <w:p w:rsidR="004739D3" w:rsidRPr="004739D3" w:rsidRDefault="004739D3" w:rsidP="004739D3">
      <w:pPr>
        <w:ind w:left="720" w:firstLine="720"/>
        <w:rPr>
          <w:sz w:val="24"/>
          <w:szCs w:val="24"/>
        </w:rPr>
      </w:pPr>
      <w:r w:rsidRPr="004739D3">
        <w:rPr>
          <w:sz w:val="24"/>
          <w:szCs w:val="24"/>
        </w:rPr>
        <w:t>There are three types of left recursion:</w:t>
      </w:r>
    </w:p>
    <w:p w:rsidR="004739D3" w:rsidRPr="004739D3" w:rsidRDefault="004739D3" w:rsidP="004739D3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direct  (A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A x) </w:t>
      </w:r>
    </w:p>
    <w:p w:rsidR="004739D3" w:rsidRPr="004739D3" w:rsidRDefault="004739D3" w:rsidP="004739D3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indirect  (A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B C,  B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A ) </w:t>
      </w:r>
    </w:p>
    <w:p w:rsidR="004739D3" w:rsidRPr="004739D3" w:rsidRDefault="004739D3" w:rsidP="004739D3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hidden (A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B A,  B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5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39D3" w:rsidRPr="004739D3" w:rsidRDefault="004739D3" w:rsidP="004739D3">
      <w:pPr>
        <w:ind w:left="720"/>
        <w:rPr>
          <w:sz w:val="24"/>
          <w:szCs w:val="24"/>
        </w:rPr>
      </w:pPr>
    </w:p>
    <w:p w:rsidR="004739D3" w:rsidRPr="004739D3" w:rsidRDefault="004739D3" w:rsidP="004739D3">
      <w:pPr>
        <w:ind w:left="720" w:firstLine="720"/>
        <w:rPr>
          <w:sz w:val="24"/>
          <w:szCs w:val="24"/>
        </w:rPr>
      </w:pPr>
      <w:r w:rsidRPr="004739D3">
        <w:rPr>
          <w:sz w:val="24"/>
          <w:szCs w:val="24"/>
        </w:rPr>
        <w:t>To eliminate direct left recursion replace</w:t>
      </w:r>
    </w:p>
    <w:p w:rsidR="004739D3" w:rsidRP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1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>1 | A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1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>2 | ... | A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1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m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2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1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2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2 | ...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2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4739D3" w:rsidRP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</w:p>
    <w:p w:rsidR="004739D3" w:rsidRP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2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1B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2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2B | ...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2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nB </w:t>
      </w:r>
    </w:p>
    <w:p w:rsid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1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1B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1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2B | ...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1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mB |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65"/>
      </w:r>
    </w:p>
    <w:p w:rsidR="007C6587" w:rsidRPr="004B0A17" w:rsidRDefault="007C6587" w:rsidP="004B0A17">
      <w:pPr>
        <w:jc w:val="both"/>
        <w:rPr>
          <w:b/>
          <w:sz w:val="24"/>
          <w:szCs w:val="24"/>
        </w:rPr>
      </w:pPr>
    </w:p>
    <w:p w:rsidR="004B0A17" w:rsidRDefault="000F6982" w:rsidP="004B0A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DE4849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="007C6587" w:rsidRPr="004B0A17">
        <w:rPr>
          <w:b/>
          <w:sz w:val="24"/>
          <w:szCs w:val="24"/>
        </w:rPr>
        <w:t>Implementation :</w:t>
      </w:r>
    </w:p>
    <w:p w:rsidR="007C6587" w:rsidRPr="004B0A17" w:rsidRDefault="007C6587" w:rsidP="004B0A17">
      <w:pPr>
        <w:ind w:left="720" w:firstLine="720"/>
        <w:jc w:val="both"/>
        <w:rPr>
          <w:b/>
          <w:sz w:val="24"/>
          <w:szCs w:val="24"/>
        </w:rPr>
      </w:pPr>
      <w:r w:rsidRPr="004B0A17">
        <w:rPr>
          <w:b/>
          <w:sz w:val="24"/>
          <w:szCs w:val="24"/>
        </w:rPr>
        <w:t xml:space="preserve"> </w:t>
      </w:r>
      <w:r w:rsidR="004B0A17">
        <w:rPr>
          <w:b/>
          <w:sz w:val="24"/>
          <w:szCs w:val="24"/>
        </w:rPr>
        <w:t>1.</w:t>
      </w:r>
      <w:r w:rsidRPr="004B0A17">
        <w:rPr>
          <w:b/>
          <w:sz w:val="24"/>
          <w:szCs w:val="24"/>
        </w:rPr>
        <w:t xml:space="preserve">Input </w:t>
      </w:r>
      <w:r w:rsidR="004B0A17">
        <w:rPr>
          <w:b/>
          <w:sz w:val="24"/>
          <w:szCs w:val="24"/>
        </w:rPr>
        <w:t xml:space="preserve">: </w:t>
      </w:r>
      <w:r w:rsidR="000F6982">
        <w:rPr>
          <w:b/>
          <w:sz w:val="24"/>
          <w:szCs w:val="24"/>
        </w:rPr>
        <w:t>P</w:t>
      </w:r>
      <w:r w:rsidRPr="004B0A17">
        <w:rPr>
          <w:b/>
          <w:sz w:val="24"/>
          <w:szCs w:val="24"/>
        </w:rPr>
        <w:t xml:space="preserve">roduction rules. </w:t>
      </w:r>
    </w:p>
    <w:p w:rsidR="007C6587" w:rsidRPr="004B0A17" w:rsidRDefault="004B0A17" w:rsidP="004B0A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2.</w:t>
      </w:r>
      <w:r w:rsidR="007C6587" w:rsidRPr="004B0A17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 xml:space="preserve">: </w:t>
      </w:r>
      <w:r w:rsidR="007C6587" w:rsidRPr="004B0A17">
        <w:rPr>
          <w:b/>
          <w:sz w:val="24"/>
          <w:szCs w:val="24"/>
        </w:rPr>
        <w:t>Set of production rules from which recursion is removed.</w:t>
      </w:r>
    </w:p>
    <w:p w:rsidR="007C6587" w:rsidRDefault="00DE4849" w:rsidP="004B0A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Reference:</w:t>
      </w:r>
    </w:p>
    <w:p w:rsidR="00DE4849" w:rsidRDefault="00DE4849" w:rsidP="00DE4849">
      <w:pPr>
        <w:rPr>
          <w:spacing w:val="1"/>
          <w:sz w:val="22"/>
          <w:szCs w:val="22"/>
        </w:rPr>
      </w:pPr>
    </w:p>
    <w:p w:rsidR="00DE4849" w:rsidRPr="00837C1A" w:rsidRDefault="00837C1A" w:rsidP="00837C1A">
      <w:pPr>
        <w:rPr>
          <w:b/>
          <w:sz w:val="24"/>
          <w:szCs w:val="24"/>
        </w:rPr>
      </w:pPr>
      <w:r>
        <w:rPr>
          <w:b/>
          <w:spacing w:val="1"/>
          <w:sz w:val="22"/>
          <w:szCs w:val="22"/>
        </w:rPr>
        <w:t xml:space="preserve">    </w:t>
      </w:r>
      <w:r w:rsidR="00DE4849" w:rsidRPr="00837C1A">
        <w:rPr>
          <w:b/>
          <w:spacing w:val="1"/>
          <w:sz w:val="22"/>
          <w:szCs w:val="22"/>
        </w:rPr>
        <w:t>[</w:t>
      </w:r>
      <w:r w:rsidR="00DE4849" w:rsidRPr="00837C1A">
        <w:rPr>
          <w:b/>
          <w:sz w:val="22"/>
          <w:szCs w:val="22"/>
        </w:rPr>
        <w:t>3]</w:t>
      </w:r>
      <w:r w:rsidR="00DE4849" w:rsidRPr="00837C1A">
        <w:rPr>
          <w:b/>
          <w:spacing w:val="47"/>
          <w:sz w:val="22"/>
          <w:szCs w:val="22"/>
        </w:rPr>
        <w:t xml:space="preserve"> </w:t>
      </w:r>
      <w:r w:rsidR="00DE4849" w:rsidRPr="00837C1A">
        <w:rPr>
          <w:b/>
          <w:sz w:val="24"/>
          <w:szCs w:val="24"/>
        </w:rPr>
        <w:t>A.</w:t>
      </w:r>
      <w:r w:rsidR="00DE4849" w:rsidRPr="00837C1A">
        <w:rPr>
          <w:b/>
          <w:spacing w:val="45"/>
          <w:sz w:val="24"/>
          <w:szCs w:val="24"/>
        </w:rPr>
        <w:t xml:space="preserve"> </w:t>
      </w:r>
      <w:r w:rsidR="00DE4849" w:rsidRPr="00837C1A">
        <w:rPr>
          <w:b/>
          <w:sz w:val="24"/>
          <w:szCs w:val="24"/>
        </w:rPr>
        <w:t>V.</w:t>
      </w:r>
      <w:r w:rsidR="00DE4849" w:rsidRPr="00837C1A">
        <w:rPr>
          <w:b/>
          <w:spacing w:val="45"/>
          <w:sz w:val="24"/>
          <w:szCs w:val="24"/>
        </w:rPr>
        <w:t xml:space="preserve"> </w:t>
      </w:r>
      <w:r w:rsidR="00DE4849" w:rsidRPr="00837C1A">
        <w:rPr>
          <w:b/>
          <w:sz w:val="24"/>
          <w:szCs w:val="24"/>
        </w:rPr>
        <w:t>Aho,</w:t>
      </w:r>
      <w:r w:rsidR="00DE4849" w:rsidRPr="00837C1A">
        <w:rPr>
          <w:b/>
          <w:spacing w:val="47"/>
          <w:sz w:val="24"/>
          <w:szCs w:val="24"/>
        </w:rPr>
        <w:t xml:space="preserve"> </w:t>
      </w:r>
      <w:r w:rsidR="00DE4849" w:rsidRPr="00837C1A">
        <w:rPr>
          <w:b/>
          <w:sz w:val="24"/>
          <w:szCs w:val="24"/>
        </w:rPr>
        <w:t>R.</w:t>
      </w:r>
      <w:r w:rsidR="00DE4849" w:rsidRPr="00837C1A">
        <w:rPr>
          <w:b/>
          <w:spacing w:val="45"/>
          <w:sz w:val="24"/>
          <w:szCs w:val="24"/>
        </w:rPr>
        <w:t xml:space="preserve"> </w:t>
      </w:r>
      <w:r w:rsidR="00DE4849" w:rsidRPr="00837C1A">
        <w:rPr>
          <w:b/>
          <w:spacing w:val="1"/>
          <w:sz w:val="24"/>
          <w:szCs w:val="24"/>
        </w:rPr>
        <w:t>S</w:t>
      </w:r>
      <w:r w:rsidR="00DE4849" w:rsidRPr="00837C1A">
        <w:rPr>
          <w:b/>
          <w:sz w:val="24"/>
          <w:szCs w:val="24"/>
        </w:rPr>
        <w:t>h</w:t>
      </w:r>
      <w:r w:rsidR="00DE4849" w:rsidRPr="00837C1A">
        <w:rPr>
          <w:b/>
          <w:spacing w:val="-1"/>
          <w:sz w:val="24"/>
          <w:szCs w:val="24"/>
        </w:rPr>
        <w:t>e</w:t>
      </w:r>
      <w:r w:rsidR="00DE4849" w:rsidRPr="00837C1A">
        <w:rPr>
          <w:b/>
          <w:sz w:val="24"/>
          <w:szCs w:val="24"/>
        </w:rPr>
        <w:t>thi</w:t>
      </w:r>
      <w:r w:rsidR="00DE4849" w:rsidRPr="00837C1A">
        <w:rPr>
          <w:b/>
          <w:spacing w:val="46"/>
          <w:sz w:val="24"/>
          <w:szCs w:val="24"/>
        </w:rPr>
        <w:t xml:space="preserve"> </w:t>
      </w:r>
      <w:r w:rsidR="00DE4849" w:rsidRPr="00837C1A">
        <w:rPr>
          <w:b/>
          <w:spacing w:val="1"/>
          <w:sz w:val="24"/>
          <w:szCs w:val="24"/>
        </w:rPr>
        <w:t>a</w:t>
      </w:r>
      <w:r w:rsidR="00DE4849" w:rsidRPr="00837C1A">
        <w:rPr>
          <w:b/>
          <w:sz w:val="24"/>
          <w:szCs w:val="24"/>
        </w:rPr>
        <w:t>nd</w:t>
      </w:r>
      <w:r w:rsidR="00DE4849" w:rsidRPr="00837C1A">
        <w:rPr>
          <w:b/>
          <w:spacing w:val="45"/>
          <w:sz w:val="24"/>
          <w:szCs w:val="24"/>
        </w:rPr>
        <w:t xml:space="preserve"> </w:t>
      </w:r>
      <w:r w:rsidR="00DE4849" w:rsidRPr="00837C1A">
        <w:rPr>
          <w:b/>
          <w:spacing w:val="2"/>
          <w:sz w:val="24"/>
          <w:szCs w:val="24"/>
        </w:rPr>
        <w:t>J</w:t>
      </w:r>
      <w:r w:rsidR="00DE4849" w:rsidRPr="00837C1A">
        <w:rPr>
          <w:b/>
          <w:sz w:val="24"/>
          <w:szCs w:val="24"/>
        </w:rPr>
        <w:t>.D.</w:t>
      </w:r>
      <w:r w:rsidR="00DE4849" w:rsidRPr="00837C1A">
        <w:rPr>
          <w:b/>
          <w:spacing w:val="45"/>
          <w:sz w:val="24"/>
          <w:szCs w:val="24"/>
        </w:rPr>
        <w:t xml:space="preserve"> </w:t>
      </w:r>
      <w:r w:rsidR="00DE4849" w:rsidRPr="00837C1A">
        <w:rPr>
          <w:b/>
          <w:sz w:val="24"/>
          <w:szCs w:val="24"/>
        </w:rPr>
        <w:t>Ulman,</w:t>
      </w:r>
      <w:r w:rsidR="00DE4849" w:rsidRPr="00837C1A">
        <w:rPr>
          <w:b/>
          <w:spacing w:val="45"/>
          <w:sz w:val="24"/>
          <w:szCs w:val="24"/>
        </w:rPr>
        <w:t xml:space="preserve"> </w:t>
      </w:r>
      <w:r w:rsidR="00DE4849" w:rsidRPr="00837C1A">
        <w:rPr>
          <w:b/>
          <w:spacing w:val="-1"/>
          <w:sz w:val="24"/>
          <w:szCs w:val="24"/>
        </w:rPr>
        <w:t>“</w:t>
      </w:r>
      <w:r w:rsidR="00DE4849" w:rsidRPr="00837C1A">
        <w:rPr>
          <w:b/>
          <w:sz w:val="24"/>
          <w:szCs w:val="24"/>
        </w:rPr>
        <w:t>Comp</w:t>
      </w:r>
      <w:r w:rsidR="00DE4849" w:rsidRPr="00837C1A">
        <w:rPr>
          <w:b/>
          <w:spacing w:val="1"/>
          <w:sz w:val="24"/>
          <w:szCs w:val="24"/>
        </w:rPr>
        <w:t>i</w:t>
      </w:r>
      <w:r w:rsidR="00DE4849" w:rsidRPr="00837C1A">
        <w:rPr>
          <w:b/>
          <w:sz w:val="24"/>
          <w:szCs w:val="24"/>
        </w:rPr>
        <w:t>le</w:t>
      </w:r>
      <w:r w:rsidR="00DE4849" w:rsidRPr="00837C1A">
        <w:rPr>
          <w:b/>
          <w:spacing w:val="-1"/>
          <w:sz w:val="24"/>
          <w:szCs w:val="24"/>
        </w:rPr>
        <w:t>r</w:t>
      </w:r>
      <w:r w:rsidR="00DE4849" w:rsidRPr="00837C1A">
        <w:rPr>
          <w:b/>
          <w:sz w:val="24"/>
          <w:szCs w:val="24"/>
        </w:rPr>
        <w:t xml:space="preserve">s  </w:t>
      </w:r>
      <w:r w:rsidR="00DE4849" w:rsidRPr="00837C1A">
        <w:rPr>
          <w:b/>
          <w:spacing w:val="31"/>
          <w:sz w:val="24"/>
          <w:szCs w:val="24"/>
        </w:rPr>
        <w:t xml:space="preserve"> </w:t>
      </w:r>
      <w:r w:rsidR="00DE4849" w:rsidRPr="00837C1A">
        <w:rPr>
          <w:b/>
          <w:spacing w:val="1"/>
          <w:sz w:val="24"/>
          <w:szCs w:val="24"/>
        </w:rPr>
        <w:t>P</w:t>
      </w:r>
      <w:r w:rsidR="00DE4849" w:rsidRPr="00837C1A">
        <w:rPr>
          <w:b/>
          <w:sz w:val="24"/>
          <w:szCs w:val="24"/>
        </w:rPr>
        <w:t>rin</w:t>
      </w:r>
      <w:r w:rsidR="00DE4849" w:rsidRPr="00837C1A">
        <w:rPr>
          <w:b/>
          <w:spacing w:val="-1"/>
          <w:sz w:val="24"/>
          <w:szCs w:val="24"/>
        </w:rPr>
        <w:t>c</w:t>
      </w:r>
      <w:r w:rsidR="00DE4849" w:rsidRPr="00837C1A">
        <w:rPr>
          <w:b/>
          <w:sz w:val="24"/>
          <w:szCs w:val="24"/>
        </w:rPr>
        <w:t>ip</w:t>
      </w:r>
      <w:r w:rsidR="00DE4849" w:rsidRPr="00837C1A">
        <w:rPr>
          <w:b/>
          <w:spacing w:val="1"/>
          <w:sz w:val="24"/>
          <w:szCs w:val="24"/>
        </w:rPr>
        <w:t>l</w:t>
      </w:r>
      <w:r w:rsidR="00DE4849" w:rsidRPr="00837C1A">
        <w:rPr>
          <w:b/>
          <w:spacing w:val="-1"/>
          <w:sz w:val="24"/>
          <w:szCs w:val="24"/>
        </w:rPr>
        <w:t>e</w:t>
      </w:r>
      <w:r w:rsidR="00DE4849" w:rsidRPr="00837C1A">
        <w:rPr>
          <w:b/>
          <w:sz w:val="24"/>
          <w:szCs w:val="24"/>
        </w:rPr>
        <w:t>s,</w:t>
      </w:r>
      <w:r w:rsidR="00DE4849" w:rsidRPr="00837C1A">
        <w:rPr>
          <w:b/>
          <w:spacing w:val="46"/>
          <w:sz w:val="24"/>
          <w:szCs w:val="24"/>
        </w:rPr>
        <w:t xml:space="preserve"> </w:t>
      </w:r>
      <w:r w:rsidR="00DE4849" w:rsidRPr="00837C1A">
        <w:rPr>
          <w:b/>
          <w:spacing w:val="2"/>
          <w:sz w:val="24"/>
          <w:szCs w:val="24"/>
        </w:rPr>
        <w:t>T</w:t>
      </w:r>
      <w:r w:rsidR="00DE4849" w:rsidRPr="00837C1A">
        <w:rPr>
          <w:b/>
          <w:spacing w:val="-1"/>
          <w:sz w:val="24"/>
          <w:szCs w:val="24"/>
        </w:rPr>
        <w:t>ec</w:t>
      </w:r>
      <w:r w:rsidR="00DE4849" w:rsidRPr="00837C1A">
        <w:rPr>
          <w:b/>
          <w:sz w:val="24"/>
          <w:szCs w:val="24"/>
        </w:rPr>
        <w:t>hn</w:t>
      </w:r>
      <w:r w:rsidR="00DE4849" w:rsidRPr="00837C1A">
        <w:rPr>
          <w:b/>
          <w:spacing w:val="3"/>
          <w:sz w:val="24"/>
          <w:szCs w:val="24"/>
        </w:rPr>
        <w:t>i</w:t>
      </w:r>
      <w:r w:rsidR="00DE4849" w:rsidRPr="00837C1A">
        <w:rPr>
          <w:b/>
          <w:sz w:val="24"/>
          <w:szCs w:val="24"/>
        </w:rPr>
        <w:t>qu</w:t>
      </w:r>
      <w:r w:rsidR="00DE4849" w:rsidRPr="00837C1A">
        <w:rPr>
          <w:b/>
          <w:spacing w:val="-1"/>
          <w:sz w:val="24"/>
          <w:szCs w:val="24"/>
        </w:rPr>
        <w:t>e</w:t>
      </w:r>
      <w:r w:rsidR="00DE4849" w:rsidRPr="00837C1A">
        <w:rPr>
          <w:b/>
          <w:sz w:val="24"/>
          <w:szCs w:val="24"/>
        </w:rPr>
        <w:t>s</w:t>
      </w:r>
      <w:r w:rsidR="00DE4849" w:rsidRPr="00837C1A">
        <w:rPr>
          <w:b/>
          <w:spacing w:val="46"/>
          <w:sz w:val="24"/>
          <w:szCs w:val="24"/>
        </w:rPr>
        <w:t xml:space="preserve"> </w:t>
      </w:r>
      <w:r w:rsidR="00DE4849" w:rsidRPr="00837C1A">
        <w:rPr>
          <w:b/>
          <w:spacing w:val="-1"/>
          <w:sz w:val="24"/>
          <w:szCs w:val="24"/>
        </w:rPr>
        <w:t>a</w:t>
      </w:r>
      <w:r w:rsidR="00DE4849" w:rsidRPr="00837C1A">
        <w:rPr>
          <w:b/>
          <w:sz w:val="24"/>
          <w:szCs w:val="24"/>
        </w:rPr>
        <w:t>nd</w:t>
      </w:r>
      <w:r w:rsidR="00DE4849" w:rsidRPr="00837C1A">
        <w:rPr>
          <w:b/>
          <w:spacing w:val="45"/>
          <w:sz w:val="24"/>
          <w:szCs w:val="24"/>
        </w:rPr>
        <w:t xml:space="preserve"> </w:t>
      </w:r>
      <w:r w:rsidR="00DE4849" w:rsidRPr="00837C1A">
        <w:rPr>
          <w:b/>
          <w:sz w:val="24"/>
          <w:szCs w:val="24"/>
        </w:rPr>
        <w:t>Tools”,</w:t>
      </w:r>
    </w:p>
    <w:p w:rsidR="00DE4849" w:rsidRPr="00837C1A" w:rsidRDefault="00DE4849" w:rsidP="00DE4849">
      <w:pPr>
        <w:spacing w:before="7" w:line="120" w:lineRule="exact"/>
        <w:rPr>
          <w:b/>
          <w:sz w:val="13"/>
          <w:szCs w:val="13"/>
        </w:rPr>
      </w:pPr>
    </w:p>
    <w:p w:rsidR="00DE4849" w:rsidRPr="00837C1A" w:rsidRDefault="00837C1A" w:rsidP="00837C1A">
      <w:pPr>
        <w:rPr>
          <w:b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         </w:t>
      </w:r>
      <w:r w:rsidR="00DE4849" w:rsidRPr="00837C1A">
        <w:rPr>
          <w:b/>
          <w:spacing w:val="1"/>
          <w:sz w:val="24"/>
          <w:szCs w:val="24"/>
        </w:rPr>
        <w:t>P</w:t>
      </w:r>
      <w:r w:rsidR="00DE4849" w:rsidRPr="00837C1A">
        <w:rPr>
          <w:b/>
          <w:spacing w:val="-1"/>
          <w:sz w:val="24"/>
          <w:szCs w:val="24"/>
        </w:rPr>
        <w:t>ea</w:t>
      </w:r>
      <w:r w:rsidR="00DE4849" w:rsidRPr="00837C1A">
        <w:rPr>
          <w:b/>
          <w:sz w:val="24"/>
          <w:szCs w:val="24"/>
        </w:rPr>
        <w:t xml:space="preserve">rson </w:t>
      </w:r>
      <w:r w:rsidR="00DE4849" w:rsidRPr="00837C1A">
        <w:rPr>
          <w:b/>
          <w:spacing w:val="-1"/>
          <w:sz w:val="24"/>
          <w:szCs w:val="24"/>
        </w:rPr>
        <w:t>E</w:t>
      </w:r>
      <w:r w:rsidR="00DE4849" w:rsidRPr="00837C1A">
        <w:rPr>
          <w:b/>
          <w:sz w:val="24"/>
          <w:szCs w:val="24"/>
        </w:rPr>
        <w:t>du</w:t>
      </w:r>
      <w:r w:rsidR="00DE4849" w:rsidRPr="00837C1A">
        <w:rPr>
          <w:b/>
          <w:spacing w:val="1"/>
          <w:sz w:val="24"/>
          <w:szCs w:val="24"/>
        </w:rPr>
        <w:t>c</w:t>
      </w:r>
      <w:r w:rsidR="00DE4849" w:rsidRPr="00837C1A">
        <w:rPr>
          <w:b/>
          <w:spacing w:val="-1"/>
          <w:sz w:val="24"/>
          <w:szCs w:val="24"/>
        </w:rPr>
        <w:t>a</w:t>
      </w:r>
      <w:r w:rsidR="00DE4849" w:rsidRPr="00837C1A">
        <w:rPr>
          <w:b/>
          <w:sz w:val="24"/>
          <w:szCs w:val="24"/>
        </w:rPr>
        <w:t>t</w:t>
      </w:r>
      <w:r w:rsidR="00DE4849" w:rsidRPr="00837C1A">
        <w:rPr>
          <w:b/>
          <w:spacing w:val="1"/>
          <w:sz w:val="24"/>
          <w:szCs w:val="24"/>
        </w:rPr>
        <w:t>i</w:t>
      </w:r>
      <w:r w:rsidR="00DE4849" w:rsidRPr="00837C1A">
        <w:rPr>
          <w:b/>
          <w:sz w:val="24"/>
          <w:szCs w:val="24"/>
        </w:rPr>
        <w:t>on.</w:t>
      </w:r>
    </w:p>
    <w:p w:rsidR="000F6982" w:rsidRDefault="000F698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C6587" w:rsidRPr="004B0A17" w:rsidRDefault="007C6587" w:rsidP="004B0A17">
      <w:pPr>
        <w:jc w:val="both"/>
        <w:rPr>
          <w:b/>
          <w:sz w:val="24"/>
          <w:szCs w:val="24"/>
        </w:rPr>
      </w:pPr>
    </w:p>
    <w:p w:rsid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739D3" w:rsidRPr="004739D3" w:rsidRDefault="007C6587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27ACA">
        <w:rPr>
          <w:rFonts w:ascii="Times New Roman" w:eastAsia="Times New Roman" w:hAnsi="Times New Roman" w:cs="Times New Roman"/>
          <w:sz w:val="24"/>
          <w:szCs w:val="24"/>
        </w:rPr>
        <w:t>Indirect Recursion ellimination</w:t>
      </w:r>
    </w:p>
    <w:p w:rsidR="004739D3" w:rsidRPr="004739D3" w:rsidRDefault="004739D3" w:rsidP="004739D3">
      <w:pPr>
        <w:pStyle w:val="NoSpacing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br/>
        <w:t xml:space="preserve">E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E+T</w:t>
      </w:r>
    </w:p>
    <w:p w:rsidR="004739D3" w:rsidRP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ab/>
        <w:t xml:space="preserve">E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739D3" w:rsidRP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ab/>
        <w:t xml:space="preserve">T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 E-T</w:t>
      </w:r>
    </w:p>
    <w:p w:rsidR="004739D3" w:rsidRPr="004739D3" w:rsidRDefault="004739D3" w:rsidP="004739D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739D3">
        <w:rPr>
          <w:rFonts w:ascii="Times New Roman" w:eastAsia="Times New Roman" w:hAnsi="Times New Roman" w:cs="Times New Roman"/>
          <w:sz w:val="24"/>
          <w:szCs w:val="24"/>
        </w:rPr>
        <w:tab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ab/>
        <w:t xml:space="preserve">T </w:t>
      </w:r>
      <w:r w:rsidRPr="004739D3">
        <w:rPr>
          <w:rFonts w:ascii="Times New Roman" w:eastAsia="Times New Roman" w:hAnsi="Times New Roman" w:cs="Times New Roman"/>
          <w:sz w:val="24"/>
          <w:szCs w:val="24"/>
        </w:rPr>
        <w:sym w:font="Symbol" w:char="00AE"/>
      </w:r>
      <w:r w:rsidRPr="004739D3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</w:p>
    <w:p w:rsidR="004739D3" w:rsidRDefault="004739D3" w:rsidP="004739D3">
      <w:pPr>
        <w:pStyle w:val="NoSpacing"/>
        <w:rPr>
          <w:b/>
          <w:bCs/>
        </w:rPr>
      </w:pPr>
    </w:p>
    <w:p w:rsidR="004739D3" w:rsidRDefault="004739D3" w:rsidP="004739D3">
      <w:pPr>
        <w:pStyle w:val="NoSpacing"/>
      </w:pPr>
      <w:r>
        <w:t xml:space="preserve">                             </w:t>
      </w:r>
      <w:r w:rsidRPr="00881413">
        <w:rPr>
          <w:noProof/>
        </w:rPr>
        <w:drawing>
          <wp:inline distT="0" distB="0" distL="0" distR="0">
            <wp:extent cx="3295650" cy="600075"/>
            <wp:effectExtent l="0" t="0" r="0" b="0"/>
            <wp:docPr id="54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41913" cy="711200"/>
                      <a:chOff x="2743200" y="2209800"/>
                      <a:chExt cx="5141913" cy="711200"/>
                    </a:xfrm>
                  </a:grpSpPr>
                  <a:sp>
                    <a:nvSpPr>
                      <a:cNvPr id="3584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2209800"/>
                        <a:ext cx="5141913" cy="711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>
                              <a:latin typeface="Comic Sans MS" pitchFamily="66" charset="0"/>
                            </a:rPr>
                            <a:t>There is direct recursion: E</a:t>
                          </a:r>
                          <a:r>
                            <a:rPr lang="en-US" sz="2000" dirty="0">
                              <a:latin typeface="Comic Sans MS" pitchFamily="66" charset="0"/>
                              <a:sym typeface="Symbol" pitchFamily="18" charset="2"/>
                            </a:rPr>
                            <a:t>E+T</a:t>
                          </a:r>
                          <a:br>
                            <a:rPr lang="en-US" sz="2000" dirty="0">
                              <a:latin typeface="Comic Sans MS" pitchFamily="66" charset="0"/>
                              <a:sym typeface="Symbol" pitchFamily="18" charset="2"/>
                            </a:rPr>
                          </a:br>
                          <a:r>
                            <a:rPr lang="en-US" sz="2000" dirty="0">
                              <a:latin typeface="Comic Sans MS" pitchFamily="66" charset="0"/>
                              <a:sym typeface="Symbol" pitchFamily="18" charset="2"/>
                            </a:rPr>
                            <a:t>There is indirect recursion: TE+T, ET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739D3" w:rsidRPr="004E19E2" w:rsidRDefault="004739D3" w:rsidP="004739D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E19E2">
        <w:rPr>
          <w:rFonts w:ascii="Times New Roman" w:hAnsi="Times New Roman" w:cs="Times New Roman"/>
          <w:sz w:val="28"/>
          <w:szCs w:val="28"/>
        </w:rPr>
        <w:t xml:space="preserve">Algorithm for eliminating indirect recursion </w:t>
      </w:r>
    </w:p>
    <w:p w:rsidR="004739D3" w:rsidRPr="004E19E2" w:rsidRDefault="004739D3" w:rsidP="004739D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E19E2">
        <w:rPr>
          <w:rFonts w:ascii="Times New Roman" w:hAnsi="Times New Roman" w:cs="Times New Roman"/>
          <w:sz w:val="28"/>
          <w:szCs w:val="28"/>
        </w:rPr>
        <w:t>List the nonterminals in some order A</w:t>
      </w:r>
      <w:r w:rsidRPr="004E19E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19E2">
        <w:rPr>
          <w:rFonts w:ascii="Times New Roman" w:hAnsi="Times New Roman" w:cs="Times New Roman"/>
          <w:sz w:val="28"/>
          <w:szCs w:val="28"/>
        </w:rPr>
        <w:t>, A</w:t>
      </w:r>
      <w:r w:rsidRPr="004E19E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19E2">
        <w:rPr>
          <w:rFonts w:ascii="Times New Roman" w:hAnsi="Times New Roman" w:cs="Times New Roman"/>
          <w:sz w:val="28"/>
          <w:szCs w:val="28"/>
        </w:rPr>
        <w:t>, ...,A</w:t>
      </w:r>
      <w:r w:rsidRPr="004E19E2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:rsidR="004739D3" w:rsidRPr="004E19E2" w:rsidRDefault="004739D3" w:rsidP="004739D3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E19E2">
        <w:rPr>
          <w:rFonts w:ascii="Times New Roman" w:hAnsi="Times New Roman" w:cs="Times New Roman"/>
          <w:sz w:val="28"/>
          <w:szCs w:val="28"/>
        </w:rPr>
        <w:t>for i=1 to n</w:t>
      </w:r>
    </w:p>
    <w:p w:rsidR="004739D3" w:rsidRPr="004E19E2" w:rsidRDefault="004739D3" w:rsidP="004739D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  <w:t>{   for j=1 to i-1</w:t>
      </w:r>
    </w:p>
    <w:p w:rsidR="004739D3" w:rsidRPr="004E19E2" w:rsidRDefault="004739D3" w:rsidP="004739D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  <w:t>if there is a production A</w:t>
      </w:r>
      <w:r w:rsidRPr="004E19E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i</w:t>
      </w:r>
      <w:r w:rsidRPr="004E19E2">
        <w:rPr>
          <w:rFonts w:ascii="Times New Roman" w:hAnsi="Times New Roman" w:cs="Times New Roman"/>
          <w:sz w:val="28"/>
          <w:szCs w:val="28"/>
        </w:rPr>
        <w:sym w:font="Symbol" w:char="00AE"/>
      </w:r>
      <w:r w:rsidRPr="004E19E2">
        <w:rPr>
          <w:rFonts w:ascii="Times New Roman" w:hAnsi="Times New Roman" w:cs="Times New Roman"/>
          <w:sz w:val="28"/>
          <w:szCs w:val="28"/>
        </w:rPr>
        <w:t>A</w:t>
      </w:r>
      <w:r w:rsidRPr="004E19E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j</w:t>
      </w:r>
      <w:r w:rsidRPr="004E19E2">
        <w:rPr>
          <w:rFonts w:ascii="Times New Roman" w:hAnsi="Times New Roman" w:cs="Times New Roman"/>
          <w:b/>
          <w:bCs/>
          <w:sz w:val="28"/>
          <w:szCs w:val="28"/>
        </w:rPr>
        <w:sym w:font="Symbol" w:char="0061"/>
      </w:r>
      <w:r w:rsidRPr="004E19E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4739D3" w:rsidRPr="004E19E2" w:rsidRDefault="004739D3" w:rsidP="004739D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  <w:t>replace A</w:t>
      </w:r>
      <w:r w:rsidRPr="004E19E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j</w:t>
      </w:r>
      <w:r w:rsidRPr="004E19E2">
        <w:rPr>
          <w:rFonts w:ascii="Times New Roman" w:hAnsi="Times New Roman" w:cs="Times New Roman"/>
          <w:sz w:val="28"/>
          <w:szCs w:val="28"/>
        </w:rPr>
        <w:t xml:space="preserve">with its rhs </w:t>
      </w:r>
    </w:p>
    <w:p w:rsidR="004739D3" w:rsidRPr="004E19E2" w:rsidRDefault="004739D3" w:rsidP="004739D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ab/>
        <w:t>}</w:t>
      </w:r>
    </w:p>
    <w:p w:rsidR="004739D3" w:rsidRPr="004E19E2" w:rsidRDefault="004739D3" w:rsidP="004739D3">
      <w:pPr>
        <w:pStyle w:val="NoSpacing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4E19E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E19E2">
        <w:rPr>
          <w:rFonts w:ascii="Times New Roman" w:hAnsi="Times New Roman" w:cs="Times New Roman"/>
          <w:sz w:val="28"/>
          <w:szCs w:val="28"/>
        </w:rPr>
        <w:t>eliminate any direct left recursion on A</w:t>
      </w:r>
      <w:r w:rsidRPr="004E19E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i </w:t>
      </w:r>
    </w:p>
    <w:p w:rsidR="004739D3" w:rsidRDefault="004739D3" w:rsidP="004739D3">
      <w:pPr>
        <w:rPr>
          <w:rStyle w:val="c0"/>
          <w:color w:val="333333"/>
          <w:sz w:val="28"/>
          <w:szCs w:val="28"/>
        </w:rPr>
      </w:pPr>
      <w:r w:rsidRPr="001A5896">
        <w:rPr>
          <w:noProof/>
          <w:color w:val="333333"/>
          <w:sz w:val="28"/>
          <w:szCs w:val="28"/>
        </w:rPr>
        <w:drawing>
          <wp:inline distT="0" distB="0" distL="0" distR="0">
            <wp:extent cx="4676775" cy="4457700"/>
            <wp:effectExtent l="0" t="0" r="0" b="0"/>
            <wp:docPr id="55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6502400"/>
                      <a:chOff x="0" y="152400"/>
                      <a:chExt cx="8915400" cy="6502400"/>
                    </a:xfrm>
                  </a:grpSpPr>
                  <a:sp>
                    <a:nvSpPr>
                      <a:cNvPr id="5325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52400" y="152400"/>
                        <a:ext cx="876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2pPr>
                          <a:lvl3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3pPr>
                          <a:lvl4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4pPr>
                          <a:lvl5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Eliminating indirect left recursion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5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5800" y="1828800"/>
                        <a:ext cx="1257300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E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+</a:t>
                          </a: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E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E*F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6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19400" y="1371600"/>
                        <a:ext cx="561975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</a:rPr>
                            <a:t>i=S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7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1371600"/>
                        <a:ext cx="2443163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>
                              <a:latin typeface="Comic Sans MS" pitchFamily="66" charset="0"/>
                            </a:rPr>
                            <a:t>ordering: S, E, T, 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1828800"/>
                        <a:ext cx="1257300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E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+</a:t>
                          </a: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E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E*F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8200" y="1371600"/>
                        <a:ext cx="544513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</a:rPr>
                            <a:t>i=E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60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67200" y="1828800"/>
                        <a:ext cx="1471613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TE'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E'+TE'|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E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E*F</a:t>
                          </a:r>
                        </a:p>
                        <a:p>
                          <a:r>
                            <a:rPr lang="en-US" sz="2000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 dirty="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61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58000" y="1371600"/>
                        <a:ext cx="1096963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</a:rPr>
                            <a:t>i=T, j=E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62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77000" y="1828800"/>
                        <a:ext cx="1528763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TE'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E'+TE'|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TE'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E*F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6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00800" y="4419600"/>
                        <a:ext cx="1943100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TE'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E'+TE'|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FT'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T'  E'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TT'|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E*F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64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7162800" y="4114800"/>
                        <a:ext cx="0" cy="3048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hlink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F6982" w:rsidRDefault="000F6982" w:rsidP="004739D3">
      <w:pPr>
        <w:rPr>
          <w:rStyle w:val="c0"/>
          <w:color w:val="333333"/>
          <w:sz w:val="28"/>
          <w:szCs w:val="28"/>
        </w:rPr>
      </w:pPr>
    </w:p>
    <w:p w:rsidR="000F6982" w:rsidRDefault="000F6982" w:rsidP="004739D3">
      <w:pPr>
        <w:rPr>
          <w:rStyle w:val="c0"/>
          <w:color w:val="333333"/>
          <w:sz w:val="28"/>
          <w:szCs w:val="28"/>
        </w:rPr>
      </w:pPr>
    </w:p>
    <w:p w:rsidR="004739D3" w:rsidRDefault="004739D3" w:rsidP="004739D3">
      <w:pPr>
        <w:rPr>
          <w:rStyle w:val="c0"/>
          <w:color w:val="333333"/>
          <w:sz w:val="28"/>
          <w:szCs w:val="28"/>
        </w:rPr>
      </w:pPr>
    </w:p>
    <w:p w:rsidR="004739D3" w:rsidRDefault="004739D3" w:rsidP="004739D3">
      <w:pPr>
        <w:rPr>
          <w:rStyle w:val="c0"/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6086475" cy="3038475"/>
            <wp:effectExtent l="0" t="0" r="0" b="0"/>
            <wp:docPr id="11" name="Objec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3911600"/>
                      <a:chOff x="152400" y="152400"/>
                      <a:chExt cx="8763000" cy="3911600"/>
                    </a:xfrm>
                  </a:grpSpPr>
                  <a:sp>
                    <a:nvSpPr>
                      <a:cNvPr id="5427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52400" y="152400"/>
                        <a:ext cx="876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2pPr>
                          <a:lvl3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3pPr>
                          <a:lvl4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4pPr>
                          <a:lvl5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3399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r>
                            <a:rPr lang="en-US"/>
                            <a:t>Eliminating indirect left recursion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38200" y="1295400"/>
                        <a:ext cx="1077913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</a:rPr>
                            <a:t>i=F, j=E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3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" y="1828800"/>
                        <a:ext cx="1943100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TE'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E'+TE'|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FT'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T'  E'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TT'|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TE'*F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0" y="1295400"/>
                        <a:ext cx="1092200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</a:rPr>
                            <a:t>i=F, j=T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6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1828800"/>
                        <a:ext cx="1943100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TE'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E'+TE'|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FT'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T'  E'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TT'|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FT'E'*F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7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1828800"/>
                        <a:ext cx="2136775" cy="2235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hlink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S  E</a:t>
                          </a:r>
                          <a:b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</a:b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  TE'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E'+TE'|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  FT'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T'  E'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-</a:t>
                          </a: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TT'|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  </a:t>
                          </a:r>
                          <a:r>
                            <a:rPr lang="en-US" sz="2000" b="1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id</a:t>
                          </a:r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F'</a:t>
                          </a:r>
                        </a:p>
                        <a:p>
                          <a:r>
                            <a:rPr lang="en-US" sz="2000">
                              <a:latin typeface="Comic Sans MS" pitchFamily="66" charset="0"/>
                              <a:cs typeface="Times New Roman" pitchFamily="18" charset="0"/>
                              <a:sym typeface="Symbol" pitchFamily="18" charset="2"/>
                            </a:rPr>
                            <a:t>F'  T'E'*FF'|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8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4495800" y="2895600"/>
                        <a:ext cx="609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hlink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739D3" w:rsidRDefault="004739D3" w:rsidP="00193C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Implementation:</w:t>
      </w:r>
    </w:p>
    <w:p w:rsidR="004739D3" w:rsidRDefault="004739D3" w:rsidP="004739D3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.l  ( lexx file )</w:t>
      </w:r>
    </w:p>
    <w:p w:rsidR="004739D3" w:rsidRDefault="004739D3" w:rsidP="004739D3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Display output.</w:t>
      </w:r>
    </w:p>
    <w:p w:rsidR="004739D3" w:rsidRDefault="004739D3" w:rsidP="004739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4739D3" w:rsidRDefault="004739D3" w:rsidP="004739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Conclusion:</w:t>
      </w:r>
      <w:r w:rsidRPr="004739D3">
        <w:rPr>
          <w:b/>
          <w:sz w:val="24"/>
          <w:szCs w:val="24"/>
        </w:rPr>
        <w:tab/>
      </w:r>
    </w:p>
    <w:p w:rsidR="004739D3" w:rsidRDefault="004739D3" w:rsidP="004739D3">
      <w:pPr>
        <w:jc w:val="both"/>
        <w:rPr>
          <w:b/>
          <w:sz w:val="24"/>
          <w:szCs w:val="24"/>
        </w:rPr>
      </w:pPr>
    </w:p>
    <w:p w:rsidR="004739D3" w:rsidRDefault="004739D3" w:rsidP="004739D3">
      <w:pPr>
        <w:jc w:val="both"/>
        <w:rPr>
          <w:b/>
          <w:sz w:val="24"/>
          <w:szCs w:val="24"/>
        </w:rPr>
      </w:pPr>
    </w:p>
    <w:p w:rsidR="004739D3" w:rsidRDefault="004739D3" w:rsidP="004739D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Reference Material:</w:t>
      </w:r>
    </w:p>
    <w:p w:rsidR="004739D3" w:rsidRDefault="004739D3" w:rsidP="004739D3">
      <w:pPr>
        <w:jc w:val="both"/>
        <w:rPr>
          <w:b/>
          <w:sz w:val="24"/>
          <w:szCs w:val="24"/>
        </w:rPr>
      </w:pPr>
    </w:p>
    <w:p w:rsidR="004739D3" w:rsidRPr="004739D3" w:rsidRDefault="004739D3" w:rsidP="004739D3">
      <w:pPr>
        <w:spacing w:line="260" w:lineRule="exact"/>
        <w:ind w:left="880"/>
        <w:rPr>
          <w:b/>
          <w:sz w:val="24"/>
          <w:szCs w:val="24"/>
        </w:rPr>
      </w:pPr>
      <w:r w:rsidRPr="004739D3">
        <w:rPr>
          <w:b/>
          <w:spacing w:val="1"/>
          <w:sz w:val="22"/>
          <w:szCs w:val="22"/>
        </w:rPr>
        <w:t>[</w:t>
      </w:r>
      <w:r w:rsidRPr="004739D3">
        <w:rPr>
          <w:b/>
          <w:sz w:val="22"/>
          <w:szCs w:val="22"/>
        </w:rPr>
        <w:t>1]</w:t>
      </w:r>
      <w:r w:rsidRPr="004739D3">
        <w:rPr>
          <w:b/>
          <w:spacing w:val="47"/>
          <w:sz w:val="22"/>
          <w:szCs w:val="22"/>
        </w:rPr>
        <w:t xml:space="preserve"> </w:t>
      </w:r>
      <w:r w:rsidRPr="004739D3">
        <w:rPr>
          <w:b/>
          <w:spacing w:val="2"/>
          <w:sz w:val="24"/>
          <w:szCs w:val="24"/>
        </w:rPr>
        <w:t>J</w:t>
      </w:r>
      <w:r w:rsidRPr="004739D3">
        <w:rPr>
          <w:b/>
          <w:sz w:val="24"/>
          <w:szCs w:val="24"/>
        </w:rPr>
        <w:t xml:space="preserve">ohn R. </w:t>
      </w:r>
      <w:r w:rsidRPr="004739D3">
        <w:rPr>
          <w:b/>
          <w:spacing w:val="-5"/>
          <w:sz w:val="24"/>
          <w:szCs w:val="24"/>
        </w:rPr>
        <w:t>L</w:t>
      </w:r>
      <w:r w:rsidRPr="004739D3">
        <w:rPr>
          <w:b/>
          <w:spacing w:val="-1"/>
          <w:sz w:val="24"/>
          <w:szCs w:val="24"/>
        </w:rPr>
        <w:t>e</w:t>
      </w:r>
      <w:r w:rsidRPr="004739D3">
        <w:rPr>
          <w:b/>
          <w:sz w:val="24"/>
          <w:szCs w:val="24"/>
        </w:rPr>
        <w:t xml:space="preserve">vine, </w:t>
      </w:r>
      <w:r w:rsidRPr="004739D3">
        <w:rPr>
          <w:b/>
          <w:spacing w:val="-1"/>
          <w:sz w:val="24"/>
          <w:szCs w:val="24"/>
        </w:rPr>
        <w:t>T</w:t>
      </w:r>
      <w:r w:rsidRPr="004739D3">
        <w:rPr>
          <w:b/>
          <w:sz w:val="24"/>
          <w:szCs w:val="24"/>
        </w:rPr>
        <w:t>o</w:t>
      </w:r>
      <w:r w:rsidRPr="004739D3">
        <w:rPr>
          <w:b/>
          <w:spacing w:val="5"/>
          <w:sz w:val="24"/>
          <w:szCs w:val="24"/>
        </w:rPr>
        <w:t>n</w:t>
      </w:r>
      <w:r w:rsidRPr="004739D3">
        <w:rPr>
          <w:b/>
          <w:sz w:val="24"/>
          <w:szCs w:val="24"/>
        </w:rPr>
        <w:t>y</w:t>
      </w:r>
      <w:r w:rsidRPr="004739D3">
        <w:rPr>
          <w:b/>
          <w:spacing w:val="-5"/>
          <w:sz w:val="24"/>
          <w:szCs w:val="24"/>
        </w:rPr>
        <w:t xml:space="preserve"> </w:t>
      </w:r>
      <w:r w:rsidRPr="004739D3">
        <w:rPr>
          <w:b/>
          <w:spacing w:val="2"/>
          <w:sz w:val="24"/>
          <w:szCs w:val="24"/>
        </w:rPr>
        <w:t>M</w:t>
      </w:r>
      <w:r w:rsidRPr="004739D3">
        <w:rPr>
          <w:b/>
          <w:spacing w:val="-1"/>
          <w:sz w:val="24"/>
          <w:szCs w:val="24"/>
        </w:rPr>
        <w:t>a</w:t>
      </w:r>
      <w:r w:rsidRPr="004739D3">
        <w:rPr>
          <w:b/>
          <w:sz w:val="24"/>
          <w:szCs w:val="24"/>
        </w:rPr>
        <w:t>son &amp;</w:t>
      </w:r>
      <w:r w:rsidRPr="004739D3">
        <w:rPr>
          <w:b/>
          <w:spacing w:val="-2"/>
          <w:sz w:val="24"/>
          <w:szCs w:val="24"/>
        </w:rPr>
        <w:t xml:space="preserve"> </w:t>
      </w:r>
      <w:r w:rsidRPr="004739D3">
        <w:rPr>
          <w:b/>
          <w:sz w:val="24"/>
          <w:szCs w:val="24"/>
        </w:rPr>
        <w:t>Do</w:t>
      </w:r>
      <w:r w:rsidRPr="004739D3">
        <w:rPr>
          <w:b/>
          <w:spacing w:val="2"/>
          <w:sz w:val="24"/>
          <w:szCs w:val="24"/>
        </w:rPr>
        <w:t>u</w:t>
      </w:r>
      <w:r w:rsidRPr="004739D3">
        <w:rPr>
          <w:b/>
          <w:sz w:val="24"/>
          <w:szCs w:val="24"/>
        </w:rPr>
        <w:t xml:space="preserve">g </w:t>
      </w:r>
      <w:r w:rsidRPr="004739D3">
        <w:rPr>
          <w:b/>
          <w:spacing w:val="-2"/>
          <w:sz w:val="24"/>
          <w:szCs w:val="24"/>
        </w:rPr>
        <w:t>B</w:t>
      </w:r>
      <w:r w:rsidRPr="004739D3">
        <w:rPr>
          <w:b/>
          <w:sz w:val="24"/>
          <w:szCs w:val="24"/>
        </w:rPr>
        <w:t>r</w:t>
      </w:r>
      <w:r w:rsidRPr="004739D3">
        <w:rPr>
          <w:b/>
          <w:spacing w:val="1"/>
          <w:sz w:val="24"/>
          <w:szCs w:val="24"/>
        </w:rPr>
        <w:t>o</w:t>
      </w:r>
      <w:r w:rsidRPr="004739D3">
        <w:rPr>
          <w:b/>
          <w:sz w:val="24"/>
          <w:szCs w:val="24"/>
        </w:rPr>
        <w:t xml:space="preserve">wn </w:t>
      </w:r>
      <w:r w:rsidRPr="004739D3">
        <w:rPr>
          <w:b/>
          <w:spacing w:val="-1"/>
          <w:sz w:val="24"/>
          <w:szCs w:val="24"/>
        </w:rPr>
        <w:t>O</w:t>
      </w:r>
      <w:r w:rsidRPr="004739D3">
        <w:rPr>
          <w:b/>
          <w:spacing w:val="1"/>
          <w:w w:val="75"/>
          <w:sz w:val="24"/>
          <w:szCs w:val="24"/>
        </w:rPr>
        <w:t>‟</w:t>
      </w:r>
      <w:r w:rsidRPr="004739D3">
        <w:rPr>
          <w:b/>
          <w:sz w:val="24"/>
          <w:szCs w:val="24"/>
        </w:rPr>
        <w:t>R</w:t>
      </w:r>
      <w:r w:rsidRPr="004739D3">
        <w:rPr>
          <w:b/>
          <w:spacing w:val="-1"/>
          <w:sz w:val="24"/>
          <w:szCs w:val="24"/>
        </w:rPr>
        <w:t>e</w:t>
      </w:r>
      <w:r w:rsidRPr="004739D3">
        <w:rPr>
          <w:b/>
          <w:sz w:val="24"/>
          <w:szCs w:val="24"/>
        </w:rPr>
        <w:t>i</w:t>
      </w:r>
      <w:r w:rsidRPr="004739D3">
        <w:rPr>
          <w:b/>
          <w:spacing w:val="1"/>
          <w:sz w:val="24"/>
          <w:szCs w:val="24"/>
        </w:rPr>
        <w:t>l</w:t>
      </w:r>
      <w:r w:rsidRPr="004739D3">
        <w:rPr>
          <w:b/>
          <w:spacing w:val="3"/>
          <w:sz w:val="24"/>
          <w:szCs w:val="24"/>
        </w:rPr>
        <w:t>l</w:t>
      </w:r>
      <w:r w:rsidRPr="004739D3">
        <w:rPr>
          <w:b/>
          <w:spacing w:val="-7"/>
          <w:sz w:val="24"/>
          <w:szCs w:val="24"/>
        </w:rPr>
        <w:t>y</w:t>
      </w:r>
      <w:r w:rsidRPr="004739D3">
        <w:rPr>
          <w:b/>
          <w:sz w:val="24"/>
          <w:szCs w:val="24"/>
        </w:rPr>
        <w:t>,</w:t>
      </w:r>
      <w:r w:rsidRPr="004739D3">
        <w:rPr>
          <w:b/>
          <w:spacing w:val="2"/>
          <w:sz w:val="24"/>
          <w:szCs w:val="24"/>
        </w:rPr>
        <w:t xml:space="preserve"> </w:t>
      </w:r>
      <w:r w:rsidRPr="004739D3">
        <w:rPr>
          <w:b/>
          <w:spacing w:val="3"/>
          <w:sz w:val="24"/>
          <w:szCs w:val="24"/>
        </w:rPr>
        <w:t>“</w:t>
      </w:r>
      <w:r w:rsidRPr="004739D3">
        <w:rPr>
          <w:b/>
          <w:i/>
          <w:sz w:val="24"/>
          <w:szCs w:val="24"/>
        </w:rPr>
        <w:t>lex</w:t>
      </w:r>
      <w:r w:rsidRPr="004739D3">
        <w:rPr>
          <w:b/>
          <w:i/>
          <w:spacing w:val="3"/>
          <w:sz w:val="24"/>
          <w:szCs w:val="24"/>
        </w:rPr>
        <w:t xml:space="preserve"> </w:t>
      </w:r>
      <w:r w:rsidRPr="004739D3">
        <w:rPr>
          <w:b/>
          <w:i/>
          <w:sz w:val="24"/>
          <w:szCs w:val="24"/>
        </w:rPr>
        <w:t>&amp;</w:t>
      </w:r>
      <w:r w:rsidRPr="004739D3">
        <w:rPr>
          <w:b/>
          <w:i/>
          <w:spacing w:val="-5"/>
          <w:sz w:val="24"/>
          <w:szCs w:val="24"/>
        </w:rPr>
        <w:t xml:space="preserve"> </w:t>
      </w:r>
      <w:r w:rsidRPr="004739D3">
        <w:rPr>
          <w:b/>
          <w:i/>
          <w:spacing w:val="1"/>
          <w:sz w:val="24"/>
          <w:szCs w:val="24"/>
        </w:rPr>
        <w:t>y</w:t>
      </w:r>
      <w:r w:rsidRPr="004739D3">
        <w:rPr>
          <w:b/>
          <w:i/>
          <w:sz w:val="24"/>
          <w:szCs w:val="24"/>
        </w:rPr>
        <w:t>a</w:t>
      </w:r>
      <w:r w:rsidRPr="004739D3">
        <w:rPr>
          <w:b/>
          <w:i/>
          <w:spacing w:val="-1"/>
          <w:sz w:val="24"/>
          <w:szCs w:val="24"/>
        </w:rPr>
        <w:t>c</w:t>
      </w:r>
      <w:r w:rsidRPr="004739D3">
        <w:rPr>
          <w:b/>
          <w:i/>
          <w:spacing w:val="2"/>
          <w:sz w:val="24"/>
          <w:szCs w:val="24"/>
        </w:rPr>
        <w:t>c</w:t>
      </w:r>
      <w:r w:rsidRPr="004739D3">
        <w:rPr>
          <w:b/>
          <w:spacing w:val="-1"/>
          <w:sz w:val="24"/>
          <w:szCs w:val="24"/>
        </w:rPr>
        <w:t>”</w:t>
      </w:r>
      <w:r w:rsidRPr="004739D3">
        <w:rPr>
          <w:b/>
          <w:sz w:val="24"/>
          <w:szCs w:val="24"/>
        </w:rPr>
        <w:t>, 2nd</w:t>
      </w:r>
      <w:r w:rsidRPr="004739D3">
        <w:rPr>
          <w:b/>
          <w:spacing w:val="2"/>
          <w:sz w:val="24"/>
          <w:szCs w:val="24"/>
        </w:rPr>
        <w:t xml:space="preserve"> </w:t>
      </w:r>
      <w:r w:rsidRPr="004739D3">
        <w:rPr>
          <w:b/>
          <w:sz w:val="24"/>
          <w:szCs w:val="24"/>
        </w:rPr>
        <w:t>Edit</w:t>
      </w:r>
      <w:r w:rsidRPr="004739D3">
        <w:rPr>
          <w:b/>
          <w:spacing w:val="1"/>
          <w:sz w:val="24"/>
          <w:szCs w:val="24"/>
        </w:rPr>
        <w:t>i</w:t>
      </w:r>
      <w:r w:rsidRPr="004739D3">
        <w:rPr>
          <w:b/>
          <w:sz w:val="24"/>
          <w:szCs w:val="24"/>
        </w:rPr>
        <w:t>on</w:t>
      </w:r>
    </w:p>
    <w:p w:rsidR="004739D3" w:rsidRPr="004739D3" w:rsidRDefault="004739D3" w:rsidP="004739D3">
      <w:pPr>
        <w:jc w:val="both"/>
        <w:rPr>
          <w:b/>
          <w:sz w:val="24"/>
          <w:szCs w:val="24"/>
        </w:rPr>
      </w:pPr>
    </w:p>
    <w:p w:rsidR="004739D3" w:rsidRDefault="004739D3" w:rsidP="004739D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739D3" w:rsidRDefault="004739D3" w:rsidP="004739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39D3" w:rsidRDefault="004739D3" w:rsidP="007B74B3">
      <w:pPr>
        <w:rPr>
          <w:sz w:val="24"/>
          <w:szCs w:val="24"/>
        </w:rPr>
      </w:pPr>
    </w:p>
    <w:p w:rsidR="00483CDC" w:rsidRDefault="00483CDC" w:rsidP="00483CDC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III</w:t>
      </w:r>
    </w:p>
    <w:p w:rsidR="00483CDC" w:rsidRDefault="00483CDC" w:rsidP="00483CDC">
      <w:pPr>
        <w:jc w:val="both"/>
        <w:rPr>
          <w:sz w:val="24"/>
          <w:szCs w:val="24"/>
        </w:rPr>
      </w:pPr>
    </w:p>
    <w:p w:rsidR="00483CDC" w:rsidRDefault="00483CDC" w:rsidP="00483CDC">
      <w:pPr>
        <w:jc w:val="both"/>
        <w:rPr>
          <w:sz w:val="24"/>
          <w:szCs w:val="24"/>
        </w:rPr>
      </w:pPr>
    </w:p>
    <w:tbl>
      <w:tblPr>
        <w:tblW w:w="10133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6660"/>
        <w:gridCol w:w="810"/>
        <w:gridCol w:w="1443"/>
      </w:tblGrid>
      <w:tr w:rsidR="00483CDC" w:rsidTr="000D7B24">
        <w:trPr>
          <w:trHeight w:hRule="exact" w:val="1262"/>
        </w:trPr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CDC" w:rsidRDefault="00483CDC" w:rsidP="000D7B24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CDC" w:rsidRDefault="00483CDC" w:rsidP="000D7B24">
            <w:pPr>
              <w:spacing w:before="41" w:line="275" w:lineRule="auto"/>
              <w:ind w:left="102" w:right="34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ment </w:t>
            </w:r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dictive 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r.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CDC" w:rsidRDefault="00483CDC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CDC" w:rsidRDefault="00483CDC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483CDC" w:rsidRDefault="00483CDC" w:rsidP="00483CD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83CDC" w:rsidRDefault="00483CDC" w:rsidP="00483CD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</w:t>
      </w:r>
    </w:p>
    <w:p w:rsidR="00483CDC" w:rsidRDefault="00483CDC" w:rsidP="00483C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5106670" cy="6607810"/>
            <wp:effectExtent l="19050" t="0" r="0" b="0"/>
            <wp:docPr id="57" name="Picture 5" descr="http://people.aero.und.edu/~wenchen/course/6210/week6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ople.aero.und.edu/~wenchen/course/6210/week6/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483CDC" w:rsidRPr="00BB4F0D" w:rsidRDefault="00483CDC" w:rsidP="0048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483CDC" w:rsidRPr="00BB4F0D" w:rsidRDefault="00483CDC" w:rsidP="00483CD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02520" cy="7122209"/>
            <wp:effectExtent l="19050" t="0" r="2930" b="0"/>
            <wp:docPr id="58" name="Picture 2" descr="http://people.aero.und.edu/~wenchen/course/6210/week6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ople.aero.und.edu/~wenchen/course/6210/week6/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34" cy="712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CDC" w:rsidRPr="00DE4849" w:rsidRDefault="00483CDC" w:rsidP="00483CDC">
      <w:pPr>
        <w:rPr>
          <w:b/>
          <w:sz w:val="24"/>
          <w:szCs w:val="24"/>
        </w:rPr>
      </w:pPr>
    </w:p>
    <w:p w:rsidR="00483CDC" w:rsidRPr="00DE4849" w:rsidRDefault="00483CDC" w:rsidP="00483CDC">
      <w:pPr>
        <w:rPr>
          <w:b/>
          <w:sz w:val="24"/>
          <w:szCs w:val="24"/>
        </w:rPr>
      </w:pPr>
      <w:r w:rsidRPr="00DE4849">
        <w:rPr>
          <w:b/>
          <w:sz w:val="24"/>
          <w:szCs w:val="24"/>
        </w:rPr>
        <w:t xml:space="preserve">Implementation:  1. Fixed the input grammar </w:t>
      </w:r>
    </w:p>
    <w:p w:rsidR="00483CDC" w:rsidRPr="00DE4849" w:rsidRDefault="00483CDC" w:rsidP="00483CDC">
      <w:pPr>
        <w:rPr>
          <w:b/>
          <w:sz w:val="24"/>
          <w:szCs w:val="24"/>
        </w:rPr>
      </w:pPr>
      <w:r w:rsidRPr="00DE4849">
        <w:rPr>
          <w:b/>
          <w:sz w:val="24"/>
          <w:szCs w:val="24"/>
        </w:rPr>
        <w:tab/>
      </w:r>
      <w:r w:rsidRPr="00DE4849">
        <w:rPr>
          <w:b/>
          <w:sz w:val="24"/>
          <w:szCs w:val="24"/>
        </w:rPr>
        <w:tab/>
        <w:t xml:space="preserve">     </w:t>
      </w:r>
      <w:r w:rsidR="00DE4849">
        <w:rPr>
          <w:b/>
          <w:sz w:val="24"/>
          <w:szCs w:val="24"/>
        </w:rPr>
        <w:t xml:space="preserve">  </w:t>
      </w:r>
      <w:r w:rsidRPr="00DE4849">
        <w:rPr>
          <w:b/>
          <w:sz w:val="24"/>
          <w:szCs w:val="24"/>
        </w:rPr>
        <w:t xml:space="preserve">2. </w:t>
      </w:r>
      <w:r w:rsidR="00D0702D" w:rsidRPr="00DE4849">
        <w:rPr>
          <w:b/>
          <w:sz w:val="24"/>
          <w:szCs w:val="24"/>
        </w:rPr>
        <w:t>Fixed the parser table.</w:t>
      </w:r>
    </w:p>
    <w:p w:rsidR="00D0702D" w:rsidRDefault="00D0702D" w:rsidP="00483CDC">
      <w:pPr>
        <w:rPr>
          <w:b/>
          <w:sz w:val="24"/>
          <w:szCs w:val="24"/>
        </w:rPr>
      </w:pPr>
      <w:r w:rsidRPr="00DE4849">
        <w:rPr>
          <w:b/>
          <w:sz w:val="24"/>
          <w:szCs w:val="24"/>
        </w:rPr>
        <w:tab/>
      </w:r>
      <w:r w:rsidRPr="00DE4849">
        <w:rPr>
          <w:b/>
          <w:sz w:val="24"/>
          <w:szCs w:val="24"/>
        </w:rPr>
        <w:tab/>
        <w:t xml:space="preserve">     </w:t>
      </w:r>
      <w:r w:rsidR="00DE4849">
        <w:rPr>
          <w:b/>
          <w:sz w:val="24"/>
          <w:szCs w:val="24"/>
        </w:rPr>
        <w:t xml:space="preserve">  </w:t>
      </w:r>
      <w:r w:rsidRPr="00DE4849">
        <w:rPr>
          <w:b/>
          <w:sz w:val="24"/>
          <w:szCs w:val="24"/>
        </w:rPr>
        <w:t xml:space="preserve">3. Parse the given string. </w:t>
      </w:r>
    </w:p>
    <w:p w:rsidR="00DE4849" w:rsidRDefault="00DE4849" w:rsidP="00483C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DE4849" w:rsidRDefault="00DE4849" w:rsidP="00483C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Reference: </w:t>
      </w:r>
    </w:p>
    <w:p w:rsidR="00837C1A" w:rsidRPr="00837C1A" w:rsidRDefault="00837C1A" w:rsidP="00837C1A">
      <w:pPr>
        <w:rPr>
          <w:b/>
          <w:sz w:val="24"/>
          <w:szCs w:val="24"/>
        </w:rPr>
      </w:pPr>
      <w:r w:rsidRPr="00837C1A">
        <w:rPr>
          <w:b/>
          <w:spacing w:val="1"/>
          <w:sz w:val="22"/>
          <w:szCs w:val="22"/>
        </w:rPr>
        <w:t>[</w:t>
      </w:r>
      <w:r w:rsidRPr="00837C1A">
        <w:rPr>
          <w:b/>
          <w:sz w:val="22"/>
          <w:szCs w:val="22"/>
        </w:rPr>
        <w:t>3]</w:t>
      </w:r>
      <w:r w:rsidRPr="00837C1A">
        <w:rPr>
          <w:b/>
          <w:spacing w:val="47"/>
          <w:sz w:val="22"/>
          <w:szCs w:val="22"/>
        </w:rPr>
        <w:t xml:space="preserve"> </w:t>
      </w:r>
      <w:r w:rsidRPr="00837C1A">
        <w:rPr>
          <w:b/>
          <w:sz w:val="24"/>
          <w:szCs w:val="24"/>
        </w:rPr>
        <w:t>A.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V.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Aho,</w:t>
      </w:r>
      <w:r w:rsidRPr="00837C1A">
        <w:rPr>
          <w:b/>
          <w:spacing w:val="47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R.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pacing w:val="1"/>
          <w:sz w:val="24"/>
          <w:szCs w:val="24"/>
        </w:rPr>
        <w:t>S</w:t>
      </w:r>
      <w:r w:rsidRPr="00837C1A">
        <w:rPr>
          <w:b/>
          <w:sz w:val="24"/>
          <w:szCs w:val="24"/>
        </w:rPr>
        <w:t>h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thi</w:t>
      </w:r>
      <w:r w:rsidRPr="00837C1A">
        <w:rPr>
          <w:b/>
          <w:spacing w:val="46"/>
          <w:sz w:val="24"/>
          <w:szCs w:val="24"/>
        </w:rPr>
        <w:t xml:space="preserve"> </w:t>
      </w:r>
      <w:r w:rsidRPr="00837C1A">
        <w:rPr>
          <w:b/>
          <w:spacing w:val="1"/>
          <w:sz w:val="24"/>
          <w:szCs w:val="24"/>
        </w:rPr>
        <w:t>a</w:t>
      </w:r>
      <w:r w:rsidRPr="00837C1A">
        <w:rPr>
          <w:b/>
          <w:sz w:val="24"/>
          <w:szCs w:val="24"/>
        </w:rPr>
        <w:t>nd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pacing w:val="2"/>
          <w:sz w:val="24"/>
          <w:szCs w:val="24"/>
        </w:rPr>
        <w:t>J</w:t>
      </w:r>
      <w:r w:rsidRPr="00837C1A">
        <w:rPr>
          <w:b/>
          <w:sz w:val="24"/>
          <w:szCs w:val="24"/>
        </w:rPr>
        <w:t>.D.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Ulman,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pacing w:val="-1"/>
          <w:sz w:val="24"/>
          <w:szCs w:val="24"/>
        </w:rPr>
        <w:t>“</w:t>
      </w:r>
      <w:r w:rsidRPr="00837C1A">
        <w:rPr>
          <w:b/>
          <w:sz w:val="24"/>
          <w:szCs w:val="24"/>
        </w:rPr>
        <w:t>Comp</w:t>
      </w:r>
      <w:r w:rsidRPr="00837C1A">
        <w:rPr>
          <w:b/>
          <w:spacing w:val="1"/>
          <w:sz w:val="24"/>
          <w:szCs w:val="24"/>
        </w:rPr>
        <w:t>i</w:t>
      </w:r>
      <w:r w:rsidRPr="00837C1A">
        <w:rPr>
          <w:b/>
          <w:sz w:val="24"/>
          <w:szCs w:val="24"/>
        </w:rPr>
        <w:t>le</w:t>
      </w:r>
      <w:r w:rsidRPr="00837C1A">
        <w:rPr>
          <w:b/>
          <w:spacing w:val="-1"/>
          <w:sz w:val="24"/>
          <w:szCs w:val="24"/>
        </w:rPr>
        <w:t>r</w:t>
      </w:r>
      <w:r w:rsidRPr="00837C1A">
        <w:rPr>
          <w:b/>
          <w:sz w:val="24"/>
          <w:szCs w:val="24"/>
        </w:rPr>
        <w:t xml:space="preserve">s  </w:t>
      </w:r>
      <w:r w:rsidRPr="00837C1A">
        <w:rPr>
          <w:b/>
          <w:spacing w:val="31"/>
          <w:sz w:val="24"/>
          <w:szCs w:val="24"/>
        </w:rPr>
        <w:t xml:space="preserve"> </w:t>
      </w:r>
      <w:r w:rsidRPr="00837C1A">
        <w:rPr>
          <w:b/>
          <w:spacing w:val="1"/>
          <w:sz w:val="24"/>
          <w:szCs w:val="24"/>
        </w:rPr>
        <w:t>P</w:t>
      </w:r>
      <w:r w:rsidRPr="00837C1A">
        <w:rPr>
          <w:b/>
          <w:sz w:val="24"/>
          <w:szCs w:val="24"/>
        </w:rPr>
        <w:t>rin</w:t>
      </w:r>
      <w:r w:rsidRPr="00837C1A">
        <w:rPr>
          <w:b/>
          <w:spacing w:val="-1"/>
          <w:sz w:val="24"/>
          <w:szCs w:val="24"/>
        </w:rPr>
        <w:t>c</w:t>
      </w:r>
      <w:r w:rsidRPr="00837C1A">
        <w:rPr>
          <w:b/>
          <w:sz w:val="24"/>
          <w:szCs w:val="24"/>
        </w:rPr>
        <w:t>ip</w:t>
      </w:r>
      <w:r w:rsidRPr="00837C1A">
        <w:rPr>
          <w:b/>
          <w:spacing w:val="1"/>
          <w:sz w:val="24"/>
          <w:szCs w:val="24"/>
        </w:rPr>
        <w:t>l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s,</w:t>
      </w:r>
      <w:r w:rsidRPr="00837C1A">
        <w:rPr>
          <w:b/>
          <w:spacing w:val="46"/>
          <w:sz w:val="24"/>
          <w:szCs w:val="24"/>
        </w:rPr>
        <w:t xml:space="preserve"> </w:t>
      </w:r>
      <w:r w:rsidRPr="00837C1A">
        <w:rPr>
          <w:b/>
          <w:spacing w:val="2"/>
          <w:sz w:val="24"/>
          <w:szCs w:val="24"/>
        </w:rPr>
        <w:t>T</w:t>
      </w:r>
      <w:r w:rsidRPr="00837C1A">
        <w:rPr>
          <w:b/>
          <w:spacing w:val="-1"/>
          <w:sz w:val="24"/>
          <w:szCs w:val="24"/>
        </w:rPr>
        <w:t>ec</w:t>
      </w:r>
      <w:r w:rsidRPr="00837C1A">
        <w:rPr>
          <w:b/>
          <w:sz w:val="24"/>
          <w:szCs w:val="24"/>
        </w:rPr>
        <w:t>hn</w:t>
      </w:r>
      <w:r w:rsidRPr="00837C1A">
        <w:rPr>
          <w:b/>
          <w:spacing w:val="3"/>
          <w:sz w:val="24"/>
          <w:szCs w:val="24"/>
        </w:rPr>
        <w:t>i</w:t>
      </w:r>
      <w:r w:rsidRPr="00837C1A">
        <w:rPr>
          <w:b/>
          <w:sz w:val="24"/>
          <w:szCs w:val="24"/>
        </w:rPr>
        <w:t>qu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s</w:t>
      </w:r>
      <w:r w:rsidRPr="00837C1A">
        <w:rPr>
          <w:b/>
          <w:spacing w:val="46"/>
          <w:sz w:val="24"/>
          <w:szCs w:val="24"/>
        </w:rPr>
        <w:t xml:space="preserve"> </w:t>
      </w:r>
      <w:r w:rsidRPr="00837C1A">
        <w:rPr>
          <w:b/>
          <w:spacing w:val="-1"/>
          <w:sz w:val="24"/>
          <w:szCs w:val="24"/>
        </w:rPr>
        <w:t>a</w:t>
      </w:r>
      <w:r w:rsidRPr="00837C1A">
        <w:rPr>
          <w:b/>
          <w:sz w:val="24"/>
          <w:szCs w:val="24"/>
        </w:rPr>
        <w:t>nd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Tools”,</w:t>
      </w:r>
    </w:p>
    <w:p w:rsidR="00837C1A" w:rsidRPr="00837C1A" w:rsidRDefault="00837C1A" w:rsidP="00837C1A">
      <w:pPr>
        <w:spacing w:before="7" w:line="120" w:lineRule="exact"/>
        <w:rPr>
          <w:b/>
          <w:sz w:val="13"/>
          <w:szCs w:val="13"/>
        </w:rPr>
      </w:pPr>
    </w:p>
    <w:p w:rsidR="00837C1A" w:rsidRPr="00837C1A" w:rsidRDefault="00837C1A" w:rsidP="00837C1A">
      <w:pPr>
        <w:rPr>
          <w:b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         </w:t>
      </w:r>
      <w:r w:rsidRPr="00837C1A">
        <w:rPr>
          <w:b/>
          <w:spacing w:val="1"/>
          <w:sz w:val="24"/>
          <w:szCs w:val="24"/>
        </w:rPr>
        <w:t>P</w:t>
      </w:r>
      <w:r w:rsidRPr="00837C1A">
        <w:rPr>
          <w:b/>
          <w:spacing w:val="-1"/>
          <w:sz w:val="24"/>
          <w:szCs w:val="24"/>
        </w:rPr>
        <w:t>ea</w:t>
      </w:r>
      <w:r w:rsidRPr="00837C1A">
        <w:rPr>
          <w:b/>
          <w:sz w:val="24"/>
          <w:szCs w:val="24"/>
        </w:rPr>
        <w:t xml:space="preserve">rson 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du</w:t>
      </w:r>
      <w:r w:rsidRPr="00837C1A">
        <w:rPr>
          <w:b/>
          <w:spacing w:val="1"/>
          <w:sz w:val="24"/>
          <w:szCs w:val="24"/>
        </w:rPr>
        <w:t>c</w:t>
      </w:r>
      <w:r w:rsidRPr="00837C1A">
        <w:rPr>
          <w:b/>
          <w:spacing w:val="-1"/>
          <w:sz w:val="24"/>
          <w:szCs w:val="24"/>
        </w:rPr>
        <w:t>a</w:t>
      </w:r>
      <w:r w:rsidRPr="00837C1A">
        <w:rPr>
          <w:b/>
          <w:sz w:val="24"/>
          <w:szCs w:val="24"/>
        </w:rPr>
        <w:t>t</w:t>
      </w:r>
      <w:r w:rsidRPr="00837C1A">
        <w:rPr>
          <w:b/>
          <w:spacing w:val="1"/>
          <w:sz w:val="24"/>
          <w:szCs w:val="24"/>
        </w:rPr>
        <w:t>i</w:t>
      </w:r>
      <w:r w:rsidRPr="00837C1A">
        <w:rPr>
          <w:b/>
          <w:sz w:val="24"/>
          <w:szCs w:val="24"/>
        </w:rPr>
        <w:t>on.</w:t>
      </w:r>
    </w:p>
    <w:p w:rsidR="00837C1A" w:rsidRDefault="00837C1A" w:rsidP="00483CDC">
      <w:pPr>
        <w:rPr>
          <w:b/>
          <w:sz w:val="24"/>
          <w:szCs w:val="24"/>
        </w:rPr>
      </w:pPr>
    </w:p>
    <w:p w:rsidR="00837C1A" w:rsidRDefault="00837C1A" w:rsidP="00483CDC">
      <w:pPr>
        <w:rPr>
          <w:b/>
          <w:sz w:val="24"/>
          <w:szCs w:val="24"/>
        </w:rPr>
      </w:pPr>
    </w:p>
    <w:p w:rsidR="00190104" w:rsidRDefault="00190104" w:rsidP="00190104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I</w:t>
      </w:r>
      <w:r w:rsidR="004E5475">
        <w:rPr>
          <w:sz w:val="24"/>
          <w:szCs w:val="24"/>
        </w:rPr>
        <w:t>V</w:t>
      </w:r>
    </w:p>
    <w:p w:rsidR="00190104" w:rsidRDefault="00190104" w:rsidP="00190104">
      <w:pPr>
        <w:jc w:val="both"/>
        <w:rPr>
          <w:sz w:val="24"/>
          <w:szCs w:val="24"/>
        </w:rPr>
      </w:pPr>
    </w:p>
    <w:p w:rsidR="00190104" w:rsidRDefault="00190104" w:rsidP="00190104">
      <w:pPr>
        <w:jc w:val="both"/>
        <w:rPr>
          <w:sz w:val="24"/>
          <w:szCs w:val="24"/>
        </w:rPr>
      </w:pPr>
    </w:p>
    <w:tbl>
      <w:tblPr>
        <w:tblW w:w="10133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6660"/>
        <w:gridCol w:w="810"/>
        <w:gridCol w:w="1443"/>
      </w:tblGrid>
      <w:tr w:rsidR="00190104" w:rsidTr="000D7B24">
        <w:trPr>
          <w:trHeight w:hRule="exact" w:val="1262"/>
        </w:trPr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104" w:rsidRDefault="00190104" w:rsidP="000D7B24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104" w:rsidRDefault="00190104" w:rsidP="0019010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find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irst and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follow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r. Pr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should </w:t>
            </w:r>
            <w:r>
              <w:rPr>
                <w:spacing w:val="-1"/>
                <w:sz w:val="24"/>
                <w:szCs w:val="24"/>
              </w:rPr>
              <w:t>acce</w:t>
            </w:r>
            <w:r>
              <w:rPr>
                <w:sz w:val="24"/>
                <w:szCs w:val="24"/>
              </w:rPr>
              <w:t xml:space="preserve">pt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5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output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and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for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of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mar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mbo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104" w:rsidRDefault="00190104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104" w:rsidRDefault="00190104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190104" w:rsidRDefault="00190104" w:rsidP="001901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90104" w:rsidRDefault="00190104" w:rsidP="0019010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</w:t>
      </w:r>
    </w:p>
    <w:p w:rsidR="004E5475" w:rsidRPr="00C80D78" w:rsidRDefault="004E5475" w:rsidP="004E5475">
      <w:pPr>
        <w:pStyle w:val="Heading2"/>
      </w:pPr>
      <w:r>
        <w:t>R</w:t>
      </w:r>
      <w:r w:rsidRPr="00C80D78">
        <w:t>ules for F</w:t>
      </w:r>
      <w:r>
        <w:t xml:space="preserve">IRST </w:t>
      </w:r>
      <w:r w:rsidRPr="00C80D78">
        <w:t xml:space="preserve"> Set</w:t>
      </w:r>
    </w:p>
    <w:p w:rsidR="004E5475" w:rsidRPr="00C80D78" w:rsidRDefault="004E5475" w:rsidP="004E547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D78">
        <w:rPr>
          <w:sz w:val="28"/>
          <w:szCs w:val="28"/>
        </w:rPr>
        <w:t xml:space="preserve">If X is a terminal </w:t>
      </w:r>
      <w:r w:rsidRPr="00FE2A08">
        <w:rPr>
          <w:b/>
          <w:bCs/>
          <w:sz w:val="28"/>
          <w:szCs w:val="28"/>
        </w:rPr>
        <w:t>then</w:t>
      </w:r>
      <w:r w:rsidRPr="00C80D78">
        <w:rPr>
          <w:sz w:val="28"/>
          <w:szCs w:val="28"/>
        </w:rPr>
        <w:t xml:space="preserve"> First(X) is just X! </w:t>
      </w:r>
    </w:p>
    <w:p w:rsidR="004E5475" w:rsidRPr="00C80D78" w:rsidRDefault="004E5475" w:rsidP="004E547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D78">
        <w:rPr>
          <w:sz w:val="28"/>
          <w:szCs w:val="28"/>
        </w:rPr>
        <w:t xml:space="preserve">If there is a Production X → ε </w:t>
      </w:r>
      <w:r w:rsidRPr="00FE2A08">
        <w:rPr>
          <w:b/>
          <w:bCs/>
          <w:sz w:val="28"/>
          <w:szCs w:val="28"/>
        </w:rPr>
        <w:t>then</w:t>
      </w:r>
      <w:r w:rsidRPr="00C80D78">
        <w:rPr>
          <w:sz w:val="28"/>
          <w:szCs w:val="28"/>
        </w:rPr>
        <w:t xml:space="preserve"> add ε to first(X) </w:t>
      </w:r>
    </w:p>
    <w:p w:rsidR="004E5475" w:rsidRPr="00C80D78" w:rsidRDefault="004E5475" w:rsidP="004E547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D78">
        <w:rPr>
          <w:sz w:val="28"/>
          <w:szCs w:val="28"/>
        </w:rPr>
        <w:t>If there is a Production X → Y1Y2..Yk</w:t>
      </w:r>
      <w:r w:rsidRPr="00FE2A08">
        <w:rPr>
          <w:b/>
          <w:bCs/>
          <w:sz w:val="28"/>
          <w:szCs w:val="28"/>
        </w:rPr>
        <w:t xml:space="preserve"> then</w:t>
      </w:r>
      <w:r w:rsidRPr="00C80D78">
        <w:rPr>
          <w:sz w:val="28"/>
          <w:szCs w:val="28"/>
        </w:rPr>
        <w:t xml:space="preserve"> add first(Y1Y2..Yk) to first(X) </w:t>
      </w:r>
    </w:p>
    <w:p w:rsidR="004E5475" w:rsidRPr="00C80D78" w:rsidRDefault="004E5475" w:rsidP="004E547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D78">
        <w:rPr>
          <w:sz w:val="28"/>
          <w:szCs w:val="28"/>
        </w:rPr>
        <w:t xml:space="preserve">First(Y1Y2..Yk) is </w:t>
      </w:r>
      <w:r w:rsidRPr="00FE2A08">
        <w:rPr>
          <w:b/>
          <w:bCs/>
          <w:sz w:val="28"/>
          <w:szCs w:val="28"/>
        </w:rPr>
        <w:t>either</w:t>
      </w:r>
    </w:p>
    <w:p w:rsidR="004E5475" w:rsidRPr="00C80D78" w:rsidRDefault="004E5475" w:rsidP="004E5475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D78">
        <w:rPr>
          <w:sz w:val="28"/>
          <w:szCs w:val="28"/>
        </w:rPr>
        <w:t xml:space="preserve">First(Y1) (if First(Y1) doesn't contain ε) </w:t>
      </w:r>
    </w:p>
    <w:p w:rsidR="004E5475" w:rsidRPr="00C80D78" w:rsidRDefault="004E5475" w:rsidP="004E5475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E2A08">
        <w:rPr>
          <w:b/>
          <w:bCs/>
          <w:sz w:val="28"/>
          <w:szCs w:val="28"/>
        </w:rPr>
        <w:t>OR</w:t>
      </w:r>
      <w:r w:rsidRPr="00C80D78">
        <w:rPr>
          <w:sz w:val="28"/>
          <w:szCs w:val="28"/>
        </w:rPr>
        <w:t xml:space="preserve"> (if First(Y1) does contain ε) then First (Y1Y2..Yk) is everything in First(Y1) &lt;except for ε &gt; as well as everything in First(Y2..Yk) </w:t>
      </w:r>
    </w:p>
    <w:p w:rsidR="004E5475" w:rsidRPr="00C80D78" w:rsidRDefault="004E5475" w:rsidP="004E5475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C80D78">
        <w:rPr>
          <w:sz w:val="28"/>
          <w:szCs w:val="28"/>
        </w:rPr>
        <w:t xml:space="preserve">If First(Y1) First(Y2)..First(Yk) all contain ε </w:t>
      </w:r>
      <w:r w:rsidRPr="00FE2A08">
        <w:rPr>
          <w:b/>
          <w:bCs/>
          <w:sz w:val="28"/>
          <w:szCs w:val="28"/>
        </w:rPr>
        <w:t>then</w:t>
      </w:r>
      <w:r w:rsidRPr="00C80D78">
        <w:rPr>
          <w:sz w:val="28"/>
          <w:szCs w:val="28"/>
        </w:rPr>
        <w:t xml:space="preserve"> add ε to First(Y1Y2..Yk) as well.</w:t>
      </w:r>
    </w:p>
    <w:p w:rsidR="004E5475" w:rsidRPr="004E5475" w:rsidRDefault="004E5475" w:rsidP="004E5475">
      <w:pPr>
        <w:spacing w:before="100" w:beforeAutospacing="1" w:after="100" w:afterAutospacing="1"/>
        <w:ind w:firstLine="720"/>
        <w:outlineLvl w:val="1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 w:rsidRPr="004E5475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  <w:t>Rules for FOLLOW  Set</w:t>
      </w:r>
    </w:p>
    <w:p w:rsidR="004E5475" w:rsidRPr="002D097C" w:rsidRDefault="004E5475" w:rsidP="004E547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2D097C">
        <w:rPr>
          <w:sz w:val="28"/>
          <w:szCs w:val="28"/>
        </w:rPr>
        <w:t xml:space="preserve">First put $ (the end of input marker) in Follow(S) (S is the start symbol) </w:t>
      </w:r>
    </w:p>
    <w:p w:rsidR="004E5475" w:rsidRPr="002D097C" w:rsidRDefault="004E5475" w:rsidP="004E547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2D097C">
        <w:rPr>
          <w:sz w:val="28"/>
          <w:szCs w:val="28"/>
        </w:rPr>
        <w:t xml:space="preserve">If there is a production A → aBb, (where a can be a whole string) </w:t>
      </w:r>
      <w:r w:rsidRPr="00FE2A08">
        <w:rPr>
          <w:b/>
          <w:bCs/>
          <w:sz w:val="28"/>
          <w:szCs w:val="28"/>
        </w:rPr>
        <w:t>then</w:t>
      </w:r>
      <w:r w:rsidRPr="002D097C">
        <w:rPr>
          <w:sz w:val="28"/>
          <w:szCs w:val="28"/>
        </w:rPr>
        <w:t xml:space="preserve"> everything in FIRST(b) except for ε is placed in FOLLOW(B). </w:t>
      </w:r>
    </w:p>
    <w:p w:rsidR="004E5475" w:rsidRPr="002D097C" w:rsidRDefault="004E5475" w:rsidP="004E547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2D097C">
        <w:rPr>
          <w:sz w:val="28"/>
          <w:szCs w:val="28"/>
        </w:rPr>
        <w:t xml:space="preserve">If there is a production A → aB, </w:t>
      </w:r>
      <w:r w:rsidRPr="00FE2A08">
        <w:rPr>
          <w:b/>
          <w:bCs/>
          <w:sz w:val="28"/>
          <w:szCs w:val="28"/>
        </w:rPr>
        <w:t>then</w:t>
      </w:r>
      <w:r w:rsidRPr="002D097C">
        <w:rPr>
          <w:sz w:val="28"/>
          <w:szCs w:val="28"/>
        </w:rPr>
        <w:t xml:space="preserve"> everything in FOLLOW(A) is in FOLLOW(B) </w:t>
      </w:r>
    </w:p>
    <w:p w:rsidR="004E5475" w:rsidRPr="00FE2A08" w:rsidRDefault="004E5475" w:rsidP="004E547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2D097C">
        <w:rPr>
          <w:sz w:val="28"/>
          <w:szCs w:val="28"/>
        </w:rPr>
        <w:t xml:space="preserve">If there is a production A → aBb, where FIRST(b) contains ε, </w:t>
      </w:r>
      <w:r w:rsidRPr="00FE2A08">
        <w:rPr>
          <w:b/>
          <w:bCs/>
          <w:sz w:val="28"/>
          <w:szCs w:val="28"/>
        </w:rPr>
        <w:t>then</w:t>
      </w:r>
      <w:r w:rsidRPr="002D097C">
        <w:rPr>
          <w:sz w:val="28"/>
          <w:szCs w:val="28"/>
        </w:rPr>
        <w:t xml:space="preserve"> everything in FOLLOW(A) is in FOLLOW(B)</w:t>
      </w:r>
      <w:r w:rsidRPr="00FE2A08">
        <w:rPr>
          <w:sz w:val="28"/>
          <w:szCs w:val="28"/>
        </w:rPr>
        <w:t>.</w:t>
      </w:r>
    </w:p>
    <w:p w:rsidR="004E5475" w:rsidRPr="004E5475" w:rsidRDefault="004E5475" w:rsidP="004E5475">
      <w:pPr>
        <w:rPr>
          <w:b/>
          <w:sz w:val="24"/>
          <w:szCs w:val="24"/>
        </w:rPr>
      </w:pPr>
      <w:r w:rsidRPr="004E5475">
        <w:rPr>
          <w:b/>
          <w:sz w:val="24"/>
          <w:szCs w:val="24"/>
        </w:rPr>
        <w:t xml:space="preserve">IMPLEMENTATION: </w:t>
      </w:r>
    </w:p>
    <w:p w:rsidR="004E5475" w:rsidRDefault="004E5475" w:rsidP="004E547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FE2A08">
        <w:rPr>
          <w:sz w:val="28"/>
          <w:szCs w:val="28"/>
        </w:rPr>
        <w:t>Prog</w:t>
      </w:r>
      <w:r>
        <w:rPr>
          <w:sz w:val="28"/>
          <w:szCs w:val="28"/>
        </w:rPr>
        <w:t>ram should accept  Set of Production rules as input.</w:t>
      </w:r>
    </w:p>
    <w:p w:rsidR="004E5475" w:rsidRDefault="004E5475" w:rsidP="004E547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Capital letters should be treated as Non terminals.</w:t>
      </w:r>
    </w:p>
    <w:p w:rsidR="004E5475" w:rsidRDefault="004E5475" w:rsidP="004E547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Small letters should be treated as terminals.</w:t>
      </w:r>
    </w:p>
    <w:p w:rsidR="004E5475" w:rsidRDefault="004E5475" w:rsidP="004E547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2D097C">
        <w:rPr>
          <w:sz w:val="28"/>
          <w:szCs w:val="28"/>
        </w:rPr>
        <w:t>ε</w:t>
      </w:r>
      <w:r>
        <w:rPr>
          <w:sz w:val="28"/>
          <w:szCs w:val="28"/>
        </w:rPr>
        <w:t xml:space="preserve">  should be represented by  ‘n’.</w:t>
      </w:r>
    </w:p>
    <w:p w:rsidR="004E5475" w:rsidRDefault="004E5475" w:rsidP="004E547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O/p should be in the form of Table with two columns. – Symbol and FIRSTSET.  And Symbol and FOLLOWSET.</w:t>
      </w:r>
    </w:p>
    <w:p w:rsidR="004E5475" w:rsidRPr="004E5475" w:rsidRDefault="004E5475" w:rsidP="004E5475">
      <w:pPr>
        <w:spacing w:before="100" w:beforeAutospacing="1" w:after="100" w:afterAutospacing="1"/>
        <w:rPr>
          <w:b/>
          <w:sz w:val="24"/>
          <w:szCs w:val="24"/>
        </w:rPr>
      </w:pPr>
      <w:r w:rsidRPr="004E5475">
        <w:rPr>
          <w:b/>
          <w:sz w:val="24"/>
          <w:szCs w:val="24"/>
        </w:rPr>
        <w:t>Conclusion:</w:t>
      </w:r>
    </w:p>
    <w:p w:rsidR="004E5475" w:rsidRPr="00837C1A" w:rsidRDefault="004E5475" w:rsidP="004E5475">
      <w:pPr>
        <w:rPr>
          <w:b/>
          <w:sz w:val="24"/>
          <w:szCs w:val="24"/>
        </w:rPr>
      </w:pPr>
      <w:r w:rsidRPr="004E5475">
        <w:rPr>
          <w:b/>
          <w:sz w:val="24"/>
          <w:szCs w:val="24"/>
        </w:rPr>
        <w:t>Reference</w:t>
      </w:r>
      <w:r>
        <w:rPr>
          <w:b/>
          <w:sz w:val="24"/>
          <w:szCs w:val="24"/>
        </w:rPr>
        <w:t>:</w:t>
      </w:r>
      <w:r w:rsidRPr="004E5475">
        <w:rPr>
          <w:b/>
          <w:spacing w:val="1"/>
          <w:sz w:val="22"/>
          <w:szCs w:val="22"/>
        </w:rPr>
        <w:t xml:space="preserve"> </w:t>
      </w:r>
      <w:r w:rsidRPr="00837C1A">
        <w:rPr>
          <w:b/>
          <w:spacing w:val="1"/>
          <w:sz w:val="22"/>
          <w:szCs w:val="22"/>
        </w:rPr>
        <w:t>[</w:t>
      </w:r>
      <w:r w:rsidRPr="00837C1A">
        <w:rPr>
          <w:b/>
          <w:sz w:val="22"/>
          <w:szCs w:val="22"/>
        </w:rPr>
        <w:t>3]</w:t>
      </w:r>
      <w:r w:rsidRPr="00837C1A">
        <w:rPr>
          <w:b/>
          <w:spacing w:val="47"/>
          <w:sz w:val="22"/>
          <w:szCs w:val="22"/>
        </w:rPr>
        <w:t xml:space="preserve"> </w:t>
      </w:r>
      <w:r w:rsidRPr="00837C1A">
        <w:rPr>
          <w:b/>
          <w:sz w:val="24"/>
          <w:szCs w:val="24"/>
        </w:rPr>
        <w:t>A.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V.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Aho,</w:t>
      </w:r>
      <w:r w:rsidRPr="00837C1A">
        <w:rPr>
          <w:b/>
          <w:spacing w:val="47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R.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pacing w:val="1"/>
          <w:sz w:val="24"/>
          <w:szCs w:val="24"/>
        </w:rPr>
        <w:t>S</w:t>
      </w:r>
      <w:r w:rsidRPr="00837C1A">
        <w:rPr>
          <w:b/>
          <w:sz w:val="24"/>
          <w:szCs w:val="24"/>
        </w:rPr>
        <w:t>h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thi</w:t>
      </w:r>
      <w:r w:rsidRPr="00837C1A">
        <w:rPr>
          <w:b/>
          <w:spacing w:val="46"/>
          <w:sz w:val="24"/>
          <w:szCs w:val="24"/>
        </w:rPr>
        <w:t xml:space="preserve"> </w:t>
      </w:r>
      <w:r w:rsidRPr="00837C1A">
        <w:rPr>
          <w:b/>
          <w:spacing w:val="1"/>
          <w:sz w:val="24"/>
          <w:szCs w:val="24"/>
        </w:rPr>
        <w:t>a</w:t>
      </w:r>
      <w:r w:rsidRPr="00837C1A">
        <w:rPr>
          <w:b/>
          <w:sz w:val="24"/>
          <w:szCs w:val="24"/>
        </w:rPr>
        <w:t>nd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pacing w:val="2"/>
          <w:sz w:val="24"/>
          <w:szCs w:val="24"/>
        </w:rPr>
        <w:t>J</w:t>
      </w:r>
      <w:r w:rsidRPr="00837C1A">
        <w:rPr>
          <w:b/>
          <w:sz w:val="24"/>
          <w:szCs w:val="24"/>
        </w:rPr>
        <w:t>.D.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Ulman,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pacing w:val="-1"/>
          <w:sz w:val="24"/>
          <w:szCs w:val="24"/>
        </w:rPr>
        <w:t>“</w:t>
      </w:r>
      <w:r w:rsidRPr="00837C1A">
        <w:rPr>
          <w:b/>
          <w:sz w:val="24"/>
          <w:szCs w:val="24"/>
        </w:rPr>
        <w:t>Comp</w:t>
      </w:r>
      <w:r w:rsidRPr="00837C1A">
        <w:rPr>
          <w:b/>
          <w:spacing w:val="1"/>
          <w:sz w:val="24"/>
          <w:szCs w:val="24"/>
        </w:rPr>
        <w:t>i</w:t>
      </w:r>
      <w:r w:rsidRPr="00837C1A">
        <w:rPr>
          <w:b/>
          <w:sz w:val="24"/>
          <w:szCs w:val="24"/>
        </w:rPr>
        <w:t>le</w:t>
      </w:r>
      <w:r w:rsidRPr="00837C1A">
        <w:rPr>
          <w:b/>
          <w:spacing w:val="-1"/>
          <w:sz w:val="24"/>
          <w:szCs w:val="24"/>
        </w:rPr>
        <w:t>r</w:t>
      </w:r>
      <w:r w:rsidRPr="00837C1A">
        <w:rPr>
          <w:b/>
          <w:sz w:val="24"/>
          <w:szCs w:val="24"/>
        </w:rPr>
        <w:t xml:space="preserve">s  </w:t>
      </w:r>
      <w:r w:rsidRPr="00837C1A">
        <w:rPr>
          <w:b/>
          <w:spacing w:val="31"/>
          <w:sz w:val="24"/>
          <w:szCs w:val="24"/>
        </w:rPr>
        <w:t xml:space="preserve"> </w:t>
      </w:r>
      <w:r w:rsidRPr="00837C1A">
        <w:rPr>
          <w:b/>
          <w:spacing w:val="1"/>
          <w:sz w:val="24"/>
          <w:szCs w:val="24"/>
        </w:rPr>
        <w:t>P</w:t>
      </w:r>
      <w:r w:rsidRPr="00837C1A">
        <w:rPr>
          <w:b/>
          <w:sz w:val="24"/>
          <w:szCs w:val="24"/>
        </w:rPr>
        <w:t>rin</w:t>
      </w:r>
      <w:r w:rsidRPr="00837C1A">
        <w:rPr>
          <w:b/>
          <w:spacing w:val="-1"/>
          <w:sz w:val="24"/>
          <w:szCs w:val="24"/>
        </w:rPr>
        <w:t>c</w:t>
      </w:r>
      <w:r w:rsidRPr="00837C1A">
        <w:rPr>
          <w:b/>
          <w:sz w:val="24"/>
          <w:szCs w:val="24"/>
        </w:rPr>
        <w:t>ip</w:t>
      </w:r>
      <w:r w:rsidRPr="00837C1A">
        <w:rPr>
          <w:b/>
          <w:spacing w:val="1"/>
          <w:sz w:val="24"/>
          <w:szCs w:val="24"/>
        </w:rPr>
        <w:t>l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s,</w:t>
      </w:r>
      <w:r w:rsidRPr="00837C1A">
        <w:rPr>
          <w:b/>
          <w:spacing w:val="46"/>
          <w:sz w:val="24"/>
          <w:szCs w:val="24"/>
        </w:rPr>
        <w:t xml:space="preserve"> </w:t>
      </w:r>
      <w:r w:rsidRPr="00837C1A">
        <w:rPr>
          <w:b/>
          <w:spacing w:val="2"/>
          <w:sz w:val="24"/>
          <w:szCs w:val="24"/>
        </w:rPr>
        <w:t>T</w:t>
      </w:r>
      <w:r w:rsidRPr="00837C1A">
        <w:rPr>
          <w:b/>
          <w:spacing w:val="-1"/>
          <w:sz w:val="24"/>
          <w:szCs w:val="24"/>
        </w:rPr>
        <w:t>ec</w:t>
      </w:r>
      <w:r w:rsidRPr="00837C1A">
        <w:rPr>
          <w:b/>
          <w:sz w:val="24"/>
          <w:szCs w:val="24"/>
        </w:rPr>
        <w:t>hn</w:t>
      </w:r>
      <w:r w:rsidRPr="00837C1A">
        <w:rPr>
          <w:b/>
          <w:spacing w:val="3"/>
          <w:sz w:val="24"/>
          <w:szCs w:val="24"/>
        </w:rPr>
        <w:t>i</w:t>
      </w:r>
      <w:r w:rsidRPr="00837C1A">
        <w:rPr>
          <w:b/>
          <w:sz w:val="24"/>
          <w:szCs w:val="24"/>
        </w:rPr>
        <w:t>qu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s</w:t>
      </w:r>
      <w:r w:rsidRPr="00837C1A">
        <w:rPr>
          <w:b/>
          <w:spacing w:val="46"/>
          <w:sz w:val="24"/>
          <w:szCs w:val="24"/>
        </w:rPr>
        <w:t xml:space="preserve"> </w:t>
      </w:r>
      <w:r w:rsidRPr="00837C1A">
        <w:rPr>
          <w:b/>
          <w:spacing w:val="-1"/>
          <w:sz w:val="24"/>
          <w:szCs w:val="24"/>
        </w:rPr>
        <w:t>a</w:t>
      </w:r>
      <w:r w:rsidRPr="00837C1A">
        <w:rPr>
          <w:b/>
          <w:sz w:val="24"/>
          <w:szCs w:val="24"/>
        </w:rPr>
        <w:t>nd</w:t>
      </w:r>
      <w:r w:rsidRPr="00837C1A">
        <w:rPr>
          <w:b/>
          <w:spacing w:val="45"/>
          <w:sz w:val="24"/>
          <w:szCs w:val="24"/>
        </w:rPr>
        <w:t xml:space="preserve"> </w:t>
      </w:r>
      <w:r w:rsidRPr="00837C1A">
        <w:rPr>
          <w:b/>
          <w:sz w:val="24"/>
          <w:szCs w:val="24"/>
        </w:rPr>
        <w:t>Tools”,</w:t>
      </w:r>
      <w:r>
        <w:rPr>
          <w:b/>
          <w:sz w:val="24"/>
          <w:szCs w:val="24"/>
        </w:rPr>
        <w:t xml:space="preserve"> </w:t>
      </w:r>
      <w:r w:rsidRPr="00837C1A">
        <w:rPr>
          <w:b/>
          <w:spacing w:val="1"/>
          <w:sz w:val="24"/>
          <w:szCs w:val="24"/>
        </w:rPr>
        <w:t>P</w:t>
      </w:r>
      <w:r w:rsidRPr="00837C1A">
        <w:rPr>
          <w:b/>
          <w:spacing w:val="-1"/>
          <w:sz w:val="24"/>
          <w:szCs w:val="24"/>
        </w:rPr>
        <w:t>ea</w:t>
      </w:r>
      <w:r w:rsidRPr="00837C1A">
        <w:rPr>
          <w:b/>
          <w:sz w:val="24"/>
          <w:szCs w:val="24"/>
        </w:rPr>
        <w:t xml:space="preserve">rson </w:t>
      </w:r>
      <w:r w:rsidRPr="00837C1A">
        <w:rPr>
          <w:b/>
          <w:spacing w:val="-1"/>
          <w:sz w:val="24"/>
          <w:szCs w:val="24"/>
        </w:rPr>
        <w:t>E</w:t>
      </w:r>
      <w:r w:rsidRPr="00837C1A">
        <w:rPr>
          <w:b/>
          <w:sz w:val="24"/>
          <w:szCs w:val="24"/>
        </w:rPr>
        <w:t>du</w:t>
      </w:r>
      <w:r w:rsidRPr="00837C1A">
        <w:rPr>
          <w:b/>
          <w:spacing w:val="1"/>
          <w:sz w:val="24"/>
          <w:szCs w:val="24"/>
        </w:rPr>
        <w:t>c</w:t>
      </w:r>
      <w:r w:rsidRPr="00837C1A">
        <w:rPr>
          <w:b/>
          <w:spacing w:val="-1"/>
          <w:sz w:val="24"/>
          <w:szCs w:val="24"/>
        </w:rPr>
        <w:t>a</w:t>
      </w:r>
      <w:r w:rsidRPr="00837C1A">
        <w:rPr>
          <w:b/>
          <w:sz w:val="24"/>
          <w:szCs w:val="24"/>
        </w:rPr>
        <w:t>t</w:t>
      </w:r>
      <w:r w:rsidRPr="00837C1A">
        <w:rPr>
          <w:b/>
          <w:spacing w:val="1"/>
          <w:sz w:val="24"/>
          <w:szCs w:val="24"/>
        </w:rPr>
        <w:t>i</w:t>
      </w:r>
      <w:r w:rsidRPr="00837C1A">
        <w:rPr>
          <w:b/>
          <w:sz w:val="24"/>
          <w:szCs w:val="24"/>
        </w:rPr>
        <w:t>on.</w:t>
      </w:r>
    </w:p>
    <w:p w:rsidR="006A4011" w:rsidRDefault="006A4011" w:rsidP="006A4011">
      <w:pPr>
        <w:ind w:left="4120" w:firstLine="200"/>
        <w:rPr>
          <w:sz w:val="28"/>
          <w:szCs w:val="28"/>
        </w:rPr>
      </w:pPr>
    </w:p>
    <w:p w:rsidR="006A4011" w:rsidRDefault="006A4011" w:rsidP="006A4011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V</w:t>
      </w:r>
    </w:p>
    <w:p w:rsidR="006A4011" w:rsidRDefault="006A4011" w:rsidP="006A4011">
      <w:pPr>
        <w:jc w:val="both"/>
        <w:rPr>
          <w:sz w:val="24"/>
          <w:szCs w:val="24"/>
        </w:rPr>
      </w:pPr>
    </w:p>
    <w:p w:rsidR="006A4011" w:rsidRDefault="006A4011" w:rsidP="006A4011">
      <w:pPr>
        <w:jc w:val="both"/>
        <w:rPr>
          <w:sz w:val="24"/>
          <w:szCs w:val="24"/>
        </w:rPr>
      </w:pPr>
    </w:p>
    <w:tbl>
      <w:tblPr>
        <w:tblW w:w="10133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6660"/>
        <w:gridCol w:w="810"/>
        <w:gridCol w:w="1443"/>
      </w:tblGrid>
      <w:tr w:rsidR="006A4011" w:rsidTr="000D7B24">
        <w:trPr>
          <w:trHeight w:hRule="exact" w:val="1262"/>
        </w:trPr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011" w:rsidRDefault="006A4011" w:rsidP="000D7B24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011" w:rsidRDefault="006A4011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</w:t>
            </w:r>
            <w:r>
              <w:rPr>
                <w:spacing w:val="-1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uple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ble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postfix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011" w:rsidRDefault="006A4011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011" w:rsidRDefault="006A4011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6A4011" w:rsidRDefault="006A4011" w:rsidP="006A40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A4011" w:rsidRDefault="006A4011" w:rsidP="006A40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</w:t>
      </w:r>
    </w:p>
    <w:p w:rsidR="006A4011" w:rsidRDefault="006A4011" w:rsidP="006A4011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What are the different phases of compiler ? </w:t>
      </w:r>
      <w:r w:rsidR="008D3BE3">
        <w:rPr>
          <w:sz w:val="24"/>
          <w:szCs w:val="24"/>
        </w:rPr>
        <w:t>Along</w:t>
      </w:r>
      <w:r>
        <w:rPr>
          <w:sz w:val="24"/>
          <w:szCs w:val="24"/>
        </w:rPr>
        <w:t xml:space="preserve"> with example.  </w:t>
      </w:r>
    </w:p>
    <w:p w:rsidR="006A4011" w:rsidRDefault="008D3BE3" w:rsidP="006A4011">
      <w:pPr>
        <w:spacing w:before="100" w:beforeAutospacing="1" w:after="100" w:afterAutospacing="1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State importance of ICG. </w:t>
      </w:r>
      <w:r w:rsidR="00240C0B">
        <w:rPr>
          <w:sz w:val="24"/>
          <w:szCs w:val="24"/>
        </w:rPr>
        <w:t>a</w:t>
      </w:r>
      <w:r>
        <w:rPr>
          <w:sz w:val="24"/>
          <w:szCs w:val="24"/>
        </w:rPr>
        <w:t>nd different formats.</w:t>
      </w:r>
    </w:p>
    <w:p w:rsidR="006A4011" w:rsidRDefault="006A4011" w:rsidP="006A4011">
      <w:pPr>
        <w:spacing w:before="100" w:beforeAutospacing="1" w:after="100" w:afterAutospacing="1"/>
        <w:ind w:left="720" w:firstLine="720"/>
        <w:rPr>
          <w:sz w:val="24"/>
          <w:szCs w:val="24"/>
        </w:rPr>
      </w:pPr>
      <w:r>
        <w:rPr>
          <w:sz w:val="24"/>
          <w:szCs w:val="24"/>
        </w:rPr>
        <w:t>Draw supportive diagrams.</w:t>
      </w:r>
    </w:p>
    <w:p w:rsidR="008D3BE3" w:rsidRPr="0058434F" w:rsidRDefault="008D3BE3" w:rsidP="008D3BE3">
      <w:pPr>
        <w:spacing w:before="100" w:beforeAutospacing="1" w:after="100" w:afterAutospacing="1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8434F">
        <w:rPr>
          <w:b/>
          <w:sz w:val="24"/>
          <w:szCs w:val="24"/>
        </w:rPr>
        <w:t xml:space="preserve">Implementation: </w:t>
      </w:r>
    </w:p>
    <w:p w:rsidR="008D3BE3" w:rsidRDefault="008D3BE3" w:rsidP="008D3BE3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6A4011" w:rsidRDefault="008D3BE3" w:rsidP="008D3BE3">
      <w:pPr>
        <w:spacing w:before="100" w:beforeAutospacing="1" w:after="100" w:afterAutospacing="1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D3BE3">
        <w:rPr>
          <w:b/>
          <w:sz w:val="24"/>
          <w:szCs w:val="24"/>
        </w:rPr>
        <w:t xml:space="preserve">Conclusion: </w:t>
      </w:r>
      <w:r w:rsidR="006A4011" w:rsidRPr="008D3BE3">
        <w:rPr>
          <w:b/>
          <w:sz w:val="24"/>
          <w:szCs w:val="24"/>
        </w:rPr>
        <w:t xml:space="preserve"> </w:t>
      </w:r>
    </w:p>
    <w:p w:rsidR="00652122" w:rsidRDefault="0065212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52122" w:rsidRDefault="00652122" w:rsidP="008D3BE3">
      <w:pPr>
        <w:spacing w:before="100" w:beforeAutospacing="1" w:after="100" w:afterAutospacing="1"/>
        <w:rPr>
          <w:b/>
          <w:sz w:val="24"/>
          <w:szCs w:val="24"/>
        </w:rPr>
      </w:pPr>
    </w:p>
    <w:p w:rsidR="00652122" w:rsidRDefault="00652122" w:rsidP="008D3BE3">
      <w:pPr>
        <w:spacing w:before="100" w:beforeAutospacing="1" w:after="100" w:afterAutospacing="1"/>
        <w:rPr>
          <w:b/>
          <w:sz w:val="24"/>
          <w:szCs w:val="24"/>
        </w:rPr>
      </w:pPr>
    </w:p>
    <w:p w:rsidR="00652122" w:rsidRDefault="00652122" w:rsidP="00652122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VI</w:t>
      </w:r>
    </w:p>
    <w:p w:rsidR="00652122" w:rsidRDefault="00652122" w:rsidP="00652122">
      <w:pPr>
        <w:jc w:val="both"/>
        <w:rPr>
          <w:sz w:val="24"/>
          <w:szCs w:val="24"/>
        </w:rPr>
      </w:pPr>
    </w:p>
    <w:p w:rsidR="00652122" w:rsidRDefault="00652122" w:rsidP="00652122">
      <w:pPr>
        <w:jc w:val="both"/>
        <w:rPr>
          <w:sz w:val="24"/>
          <w:szCs w:val="24"/>
        </w:rPr>
      </w:pPr>
    </w:p>
    <w:tbl>
      <w:tblPr>
        <w:tblW w:w="10328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6788"/>
        <w:gridCol w:w="826"/>
        <w:gridCol w:w="1471"/>
      </w:tblGrid>
      <w:tr w:rsidR="00652122" w:rsidTr="00652122">
        <w:trPr>
          <w:trHeight w:hRule="exact" w:val="158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52122" w:rsidRDefault="00652122" w:rsidP="000D7B24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52122" w:rsidRDefault="00652122" w:rsidP="00652122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ment two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 As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M 360/370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hine.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6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BM </w:t>
            </w:r>
            <w:r>
              <w:rPr>
                <w:spacing w:val="2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60/370 stat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ment. 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 display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their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  <w:p w:rsidR="00652122" w:rsidRDefault="00652122" w:rsidP="00652122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inal output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obje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file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sm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bset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ons.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52122" w:rsidRDefault="00652122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52122" w:rsidRDefault="00652122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652122" w:rsidRDefault="00652122" w:rsidP="0065212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2122" w:rsidRDefault="00652122" w:rsidP="0065212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</w:t>
      </w:r>
    </w:p>
    <w:p w:rsidR="00652122" w:rsidRPr="00652122" w:rsidRDefault="00652122" w:rsidP="00652122">
      <w:pPr>
        <w:ind w:left="720"/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>Assembler is a program that accepts as input an assembly language program and produces equivalent along with information to loader. An assembly language should support features like macro-processing, file inclusion etc.</w:t>
      </w:r>
    </w:p>
    <w:p w:rsidR="00172AD6" w:rsidRDefault="00172AD6" w:rsidP="00652122">
      <w:pPr>
        <w:ind w:firstLine="720"/>
        <w:rPr>
          <w:spacing w:val="-1"/>
          <w:sz w:val="24"/>
          <w:szCs w:val="24"/>
        </w:rPr>
      </w:pPr>
    </w:p>
    <w:p w:rsidR="00652122" w:rsidRPr="00652122" w:rsidRDefault="00652122" w:rsidP="00652122">
      <w:pPr>
        <w:ind w:firstLine="720"/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>It uses two passes :</w:t>
      </w:r>
    </w:p>
    <w:p w:rsidR="00172AD6" w:rsidRDefault="00652122" w:rsidP="00652122">
      <w:pPr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ab/>
      </w:r>
    </w:p>
    <w:p w:rsidR="00652122" w:rsidRPr="00652122" w:rsidRDefault="00652122" w:rsidP="00172AD6">
      <w:pPr>
        <w:ind w:firstLine="720"/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>Pass 1 : Defines the Symbols</w:t>
      </w:r>
    </w:p>
    <w:p w:rsidR="00172AD6" w:rsidRDefault="00652122" w:rsidP="00652122">
      <w:pPr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ab/>
      </w:r>
    </w:p>
    <w:p w:rsidR="00652122" w:rsidRPr="00652122" w:rsidRDefault="00172AD6" w:rsidP="00652122">
      <w:pPr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           </w:t>
      </w:r>
      <w:r w:rsidR="00652122" w:rsidRPr="00652122">
        <w:rPr>
          <w:spacing w:val="-1"/>
          <w:sz w:val="24"/>
          <w:szCs w:val="24"/>
        </w:rPr>
        <w:t xml:space="preserve">Pass 2: Generates the </w:t>
      </w:r>
      <w:r w:rsidR="00652122">
        <w:rPr>
          <w:spacing w:val="-1"/>
          <w:sz w:val="24"/>
          <w:szCs w:val="24"/>
        </w:rPr>
        <w:t xml:space="preserve">machine </w:t>
      </w:r>
      <w:r w:rsidR="00652122" w:rsidRPr="00652122">
        <w:rPr>
          <w:spacing w:val="-1"/>
          <w:sz w:val="24"/>
          <w:szCs w:val="24"/>
        </w:rPr>
        <w:t>code.</w:t>
      </w:r>
    </w:p>
    <w:p w:rsidR="00172AD6" w:rsidRDefault="00172AD6" w:rsidP="00172AD6">
      <w:pPr>
        <w:rPr>
          <w:spacing w:val="-1"/>
          <w:sz w:val="24"/>
          <w:szCs w:val="24"/>
        </w:rPr>
      </w:pPr>
    </w:p>
    <w:p w:rsidR="00652122" w:rsidRPr="00652122" w:rsidRDefault="00172AD6" w:rsidP="00172AD6">
      <w:pPr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          </w:t>
      </w:r>
      <w:r w:rsidR="00652122" w:rsidRPr="00652122">
        <w:rPr>
          <w:spacing w:val="-1"/>
          <w:sz w:val="24"/>
          <w:szCs w:val="24"/>
        </w:rPr>
        <w:t>Two passes are required because of forward reference problem.</w:t>
      </w:r>
    </w:p>
    <w:p w:rsidR="00652122" w:rsidRDefault="00652122" w:rsidP="00652122">
      <w:pPr>
        <w:rPr>
          <w:b/>
          <w:sz w:val="24"/>
          <w:szCs w:val="24"/>
        </w:rPr>
      </w:pPr>
    </w:p>
    <w:p w:rsidR="00652122" w:rsidRPr="0058434F" w:rsidRDefault="00D01B0E" w:rsidP="00652122">
      <w:pPr>
        <w:spacing w:before="100" w:beforeAutospacing="1"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52122" w:rsidRPr="0058434F">
        <w:rPr>
          <w:b/>
          <w:sz w:val="24"/>
          <w:szCs w:val="24"/>
        </w:rPr>
        <w:t xml:space="preserve">Implementation: </w:t>
      </w:r>
    </w:p>
    <w:p w:rsidR="00652122" w:rsidRDefault="00652122" w:rsidP="0065212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652122" w:rsidRPr="008D3BE3" w:rsidRDefault="00652122" w:rsidP="00652122">
      <w:pPr>
        <w:spacing w:before="100" w:beforeAutospacing="1" w:after="100" w:afterAutospacing="1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D3BE3">
        <w:rPr>
          <w:b/>
          <w:sz w:val="24"/>
          <w:szCs w:val="24"/>
        </w:rPr>
        <w:t xml:space="preserve">Conclusion:  </w:t>
      </w:r>
    </w:p>
    <w:p w:rsidR="00652122" w:rsidRPr="008D3BE3" w:rsidRDefault="00652122" w:rsidP="008D3BE3">
      <w:pPr>
        <w:spacing w:before="100" w:beforeAutospacing="1" w:after="100" w:afterAutospacing="1"/>
        <w:rPr>
          <w:b/>
          <w:sz w:val="24"/>
          <w:szCs w:val="24"/>
        </w:rPr>
      </w:pPr>
    </w:p>
    <w:p w:rsidR="00D249E3" w:rsidRDefault="00D249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E5475" w:rsidRDefault="004E5475" w:rsidP="004E5475">
      <w:pPr>
        <w:rPr>
          <w:sz w:val="28"/>
          <w:szCs w:val="28"/>
        </w:rPr>
      </w:pPr>
    </w:p>
    <w:p w:rsidR="00D249E3" w:rsidRDefault="00D249E3" w:rsidP="004E5475">
      <w:pPr>
        <w:rPr>
          <w:sz w:val="28"/>
          <w:szCs w:val="28"/>
        </w:rPr>
      </w:pPr>
    </w:p>
    <w:p w:rsidR="00D249E3" w:rsidRDefault="00D249E3" w:rsidP="00D249E3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VII</w:t>
      </w:r>
    </w:p>
    <w:p w:rsidR="00D249E3" w:rsidRDefault="00D249E3" w:rsidP="00D249E3">
      <w:pPr>
        <w:jc w:val="both"/>
        <w:rPr>
          <w:sz w:val="24"/>
          <w:szCs w:val="24"/>
        </w:rPr>
      </w:pPr>
    </w:p>
    <w:p w:rsidR="00D249E3" w:rsidRDefault="00D249E3" w:rsidP="00D249E3">
      <w:pPr>
        <w:jc w:val="both"/>
        <w:rPr>
          <w:sz w:val="24"/>
          <w:szCs w:val="24"/>
        </w:rPr>
      </w:pPr>
    </w:p>
    <w:tbl>
      <w:tblPr>
        <w:tblW w:w="10328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6788"/>
        <w:gridCol w:w="826"/>
        <w:gridCol w:w="1471"/>
      </w:tblGrid>
      <w:tr w:rsidR="00D249E3" w:rsidTr="000D7B24">
        <w:trPr>
          <w:trHeight w:hRule="exact" w:val="158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49E3" w:rsidRDefault="00D249E3" w:rsidP="000D7B24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49C6" w:rsidRDefault="00D449C6" w:rsidP="00D449C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 MAC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M 360/370</w:t>
            </w:r>
            <w:r>
              <w:rPr>
                <w:spacing w:val="2"/>
                <w:sz w:val="24"/>
                <w:szCs w:val="24"/>
              </w:rPr>
              <w:t xml:space="preserve"> </w:t>
            </w:r>
          </w:p>
          <w:p w:rsidR="00D249E3" w:rsidRDefault="00D249E3" w:rsidP="00D449C6">
            <w:pPr>
              <w:spacing w:line="260" w:lineRule="exact"/>
              <w:ind w:left="102"/>
              <w:rPr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49E3" w:rsidRDefault="00D249E3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49E3" w:rsidRDefault="00D249E3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D249E3" w:rsidRDefault="00D249E3" w:rsidP="00D249E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249E3" w:rsidRDefault="00D249E3" w:rsidP="00D249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</w:t>
      </w:r>
    </w:p>
    <w:p w:rsidR="00D249E3" w:rsidRPr="00652122" w:rsidRDefault="00D249E3" w:rsidP="00D249E3">
      <w:pPr>
        <w:ind w:left="720"/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>Assembler is a program that accepts as input an assembly language program and produces equivalent along with information to loader. An assembly language should support features like macro-processing, file inclusion etc.</w:t>
      </w:r>
    </w:p>
    <w:p w:rsidR="00D249E3" w:rsidRDefault="00D249E3" w:rsidP="00D249E3">
      <w:pPr>
        <w:ind w:firstLine="720"/>
        <w:rPr>
          <w:spacing w:val="-1"/>
          <w:sz w:val="24"/>
          <w:szCs w:val="24"/>
        </w:rPr>
      </w:pPr>
    </w:p>
    <w:p w:rsidR="00D249E3" w:rsidRPr="00652122" w:rsidRDefault="00D249E3" w:rsidP="00D249E3">
      <w:pPr>
        <w:ind w:firstLine="720"/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>It uses two passes :</w:t>
      </w:r>
    </w:p>
    <w:p w:rsidR="00D249E3" w:rsidRDefault="00D249E3" w:rsidP="00D249E3">
      <w:pPr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ab/>
      </w:r>
    </w:p>
    <w:p w:rsidR="00D249E3" w:rsidRPr="00652122" w:rsidRDefault="00D249E3" w:rsidP="00D249E3">
      <w:pPr>
        <w:ind w:firstLine="720"/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>Pass 1 : Defines the Symbols</w:t>
      </w:r>
    </w:p>
    <w:p w:rsidR="00D249E3" w:rsidRDefault="00D249E3" w:rsidP="00D249E3">
      <w:pPr>
        <w:rPr>
          <w:spacing w:val="-1"/>
          <w:sz w:val="24"/>
          <w:szCs w:val="24"/>
        </w:rPr>
      </w:pPr>
      <w:r w:rsidRPr="00652122">
        <w:rPr>
          <w:spacing w:val="-1"/>
          <w:sz w:val="24"/>
          <w:szCs w:val="24"/>
        </w:rPr>
        <w:tab/>
      </w:r>
    </w:p>
    <w:p w:rsidR="00D249E3" w:rsidRPr="00652122" w:rsidRDefault="00D249E3" w:rsidP="00D249E3">
      <w:pPr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           </w:t>
      </w:r>
      <w:r w:rsidRPr="00652122">
        <w:rPr>
          <w:spacing w:val="-1"/>
          <w:sz w:val="24"/>
          <w:szCs w:val="24"/>
        </w:rPr>
        <w:t xml:space="preserve">Pass 2: Generates the </w:t>
      </w:r>
      <w:r>
        <w:rPr>
          <w:spacing w:val="-1"/>
          <w:sz w:val="24"/>
          <w:szCs w:val="24"/>
        </w:rPr>
        <w:t xml:space="preserve">machine </w:t>
      </w:r>
      <w:r w:rsidRPr="00652122">
        <w:rPr>
          <w:spacing w:val="-1"/>
          <w:sz w:val="24"/>
          <w:szCs w:val="24"/>
        </w:rPr>
        <w:t>code.</w:t>
      </w:r>
    </w:p>
    <w:p w:rsidR="00D249E3" w:rsidRDefault="00D249E3" w:rsidP="00D249E3">
      <w:pPr>
        <w:rPr>
          <w:spacing w:val="-1"/>
          <w:sz w:val="24"/>
          <w:szCs w:val="24"/>
        </w:rPr>
      </w:pPr>
    </w:p>
    <w:p w:rsidR="00D249E3" w:rsidRPr="00652122" w:rsidRDefault="00D249E3" w:rsidP="00D249E3">
      <w:pPr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          </w:t>
      </w:r>
      <w:r w:rsidRPr="00652122">
        <w:rPr>
          <w:spacing w:val="-1"/>
          <w:sz w:val="24"/>
          <w:szCs w:val="24"/>
        </w:rPr>
        <w:t>Two passes are required because of forward reference problem.</w:t>
      </w:r>
    </w:p>
    <w:p w:rsidR="00D249E3" w:rsidRDefault="00D249E3" w:rsidP="00D249E3">
      <w:pPr>
        <w:rPr>
          <w:b/>
          <w:sz w:val="24"/>
          <w:szCs w:val="24"/>
        </w:rPr>
      </w:pPr>
    </w:p>
    <w:p w:rsidR="00FA48F7" w:rsidRDefault="00D249E3" w:rsidP="00FA48F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  <w:szCs w:val="24"/>
        </w:rPr>
        <w:t xml:space="preserve">   </w:t>
      </w:r>
    </w:p>
    <w:p w:rsidR="00FA48F7" w:rsidRDefault="00FA48F7" w:rsidP="00FA48F7">
      <w:pPr>
        <w:pStyle w:val="NoSpacing"/>
        <w:tabs>
          <w:tab w:val="left" w:pos="0"/>
        </w:tabs>
        <w:ind w:left="720" w:hanging="630"/>
        <w:jc w:val="center"/>
        <w:rPr>
          <w:rFonts w:ascii="Times New Roman" w:hAnsi="Times New Roman" w:cs="Times New Roman"/>
          <w:sz w:val="28"/>
          <w:szCs w:val="28"/>
        </w:rPr>
      </w:pPr>
      <w:r w:rsidRPr="00785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0984" cy="2787161"/>
            <wp:effectExtent l="0" t="0" r="0" b="0"/>
            <wp:docPr id="40" name="Object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648112" cy="13422313"/>
                      <a:chOff x="1433513" y="5695950"/>
                      <a:chExt cx="16648112" cy="13422313"/>
                    </a:xfrm>
                  </a:grpSpPr>
                  <a:sp>
                    <a:nvSpPr>
                      <a:cNvPr id="5123" name="Rectangle 5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5695950"/>
                        <a:ext cx="16648112" cy="134223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marL="1257300" indent="-1257300" eaLnBrk="1" hangingPunct="1"/>
                          <a:r>
                            <a:rPr lang="en-US" sz="5300" b="1" dirty="0" smtClean="0">
                              <a:latin typeface="Times New Roman" pitchFamily="18" charset="0"/>
                            </a:rPr>
                            <a:t>A macro processor must recognize and process macro definitions</a:t>
                          </a:r>
                        </a:p>
                        <a:p>
                          <a:pPr marL="1257300" indent="-1257300" eaLnBrk="1" hangingPunct="1"/>
                          <a:r>
                            <a:rPr lang="en-US" sz="5300" b="1" dirty="0" smtClean="0">
                              <a:latin typeface="Times New Roman" pitchFamily="18" charset="0"/>
                            </a:rPr>
                            <a:t>There are four basic tasks that any macro processor must perform in order to perform its work</a:t>
                          </a:r>
                        </a:p>
                        <a:p>
                          <a:pPr marL="2039938" lvl="1" indent="-890588" eaLnBrk="1" hangingPunct="1">
                            <a:buClr>
                              <a:schemeClr val="tx1"/>
                            </a:buClr>
                            <a:buFontTx/>
                            <a:buAutoNum type="arabicPeriod"/>
                          </a:pPr>
                          <a:r>
                            <a:rPr lang="en-US" sz="5300" b="1" dirty="0" smtClean="0">
                              <a:latin typeface="Times New Roman" pitchFamily="18" charset="0"/>
                            </a:rPr>
                            <a:t>Recognize macro definitions.</a:t>
                          </a:r>
                        </a:p>
                        <a:p>
                          <a:pPr marL="2039938" lvl="1" indent="-890588" eaLnBrk="1" hangingPunct="1">
                            <a:buClr>
                              <a:schemeClr val="tx1"/>
                            </a:buClr>
                            <a:buFontTx/>
                            <a:buAutoNum type="arabicPeriod"/>
                          </a:pPr>
                          <a:r>
                            <a:rPr lang="en-US" sz="5300" b="1" dirty="0" smtClean="0">
                              <a:latin typeface="Times New Roman" pitchFamily="18" charset="0"/>
                            </a:rPr>
                            <a:t>Save the definitions.</a:t>
                          </a:r>
                        </a:p>
                        <a:p>
                          <a:pPr marL="2039938" lvl="1" indent="-890588" eaLnBrk="1" hangingPunct="1">
                            <a:buClr>
                              <a:schemeClr val="tx1"/>
                            </a:buClr>
                            <a:buFontTx/>
                            <a:buAutoNum type="arabicPeriod"/>
                          </a:pPr>
                          <a:r>
                            <a:rPr lang="en-US" sz="5300" b="1" dirty="0" smtClean="0">
                              <a:latin typeface="Times New Roman" pitchFamily="18" charset="0"/>
                            </a:rPr>
                            <a:t>Recognize calls</a:t>
                          </a:r>
                        </a:p>
                        <a:p>
                          <a:pPr marL="2039938" lvl="1" indent="-890588" eaLnBrk="1" hangingPunct="1">
                            <a:buClr>
                              <a:schemeClr val="tx1"/>
                            </a:buClr>
                            <a:buFontTx/>
                            <a:buAutoNum type="arabicPeriod"/>
                          </a:pPr>
                          <a:r>
                            <a:rPr lang="en-US" sz="5300" b="1" dirty="0" smtClean="0">
                              <a:latin typeface="Times New Roman" pitchFamily="18" charset="0"/>
                            </a:rPr>
                            <a:t>Expand calls and substitute arguments</a:t>
                          </a:r>
                        </a:p>
                        <a:p>
                          <a:pPr marL="1257300" indent="-1257300" eaLnBrk="1" hangingPunct="1">
                            <a:buFont typeface="Wingdings" pitchFamily="2" charset="2"/>
                            <a:buNone/>
                          </a:pPr>
                          <a:endParaRPr lang="en-US" sz="5300" b="1" dirty="0" smtClean="0">
                            <a:latin typeface="Times New Roman" pitchFamily="18" charset="0"/>
                          </a:endParaRPr>
                        </a:p>
                        <a:p>
                          <a:pPr marL="2039938" lvl="1" indent="-890588" eaLnBrk="1" hangingPunct="1">
                            <a:buClr>
                              <a:schemeClr val="tx1"/>
                            </a:buClr>
                            <a:buFontTx/>
                            <a:buNone/>
                          </a:pPr>
                          <a:endParaRPr lang="en-US" sz="5300" b="1" dirty="0" smtClean="0">
                            <a:latin typeface="Times New Roman" pitchFamily="18" charset="0"/>
                          </a:endParaRPr>
                        </a:p>
                        <a:p>
                          <a:pPr marL="2039938" lvl="1" indent="-890588" eaLnBrk="1" hangingPunct="1">
                            <a:buClr>
                              <a:schemeClr val="tx1"/>
                            </a:buClr>
                            <a:buFontTx/>
                            <a:buNone/>
                          </a:pPr>
                          <a:endParaRPr lang="en-US" sz="5300" b="1" dirty="0" smtClean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48F7" w:rsidRDefault="00FA48F7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FA48F7" w:rsidRDefault="00FA48F7" w:rsidP="00FA48F7">
      <w:pPr>
        <w:rPr>
          <w:noProof/>
        </w:rPr>
      </w:pPr>
      <w:r w:rsidRPr="003A33E1">
        <w:rPr>
          <w:noProof/>
          <w:color w:val="333333"/>
          <w:sz w:val="28"/>
          <w:szCs w:val="28"/>
        </w:rPr>
        <w:drawing>
          <wp:inline distT="0" distB="0" distL="0" distR="0">
            <wp:extent cx="5037992" cy="5846885"/>
            <wp:effectExtent l="0" t="0" r="0" b="0"/>
            <wp:docPr id="41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011650" cy="19686587"/>
                      <a:chOff x="1433513" y="706438"/>
                      <a:chExt cx="17011650" cy="19686587"/>
                    </a:xfrm>
                  </a:grpSpPr>
                  <a:sp>
                    <a:nvSpPr>
                      <a:cNvPr id="614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706438"/>
                        <a:ext cx="16841787" cy="2638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8900" b="1" smtClean="0">
                              <a:solidFill>
                                <a:schemeClr val="accent2"/>
                              </a:solidFill>
                            </a:rPr>
                            <a:t>  Implementation of </a:t>
                          </a:r>
                          <a:br>
                            <a:rPr lang="en-US" sz="8900" b="1" smtClean="0">
                              <a:solidFill>
                                <a:schemeClr val="accent2"/>
                              </a:solidFill>
                            </a:rPr>
                          </a:br>
                          <a:r>
                            <a:rPr lang="en-US" sz="8900" b="1" smtClean="0">
                              <a:solidFill>
                                <a:schemeClr val="accent2"/>
                              </a:solidFill>
                            </a:rPr>
                            <a:t>     two pass Algorithm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47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720850" y="5208588"/>
                        <a:ext cx="16724313" cy="151844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marL="1270000" indent="-1270000" eaLnBrk="1" hangingPunct="1">
                            <a:lnSpc>
                              <a:spcPct val="80000"/>
                            </a:lnSpc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Following assumptions are made because these features introduce complications:</a:t>
                          </a:r>
                        </a:p>
                        <a:p>
                          <a:pPr marL="2063750" lvl="1" indent="-914400" eaLnBrk="1" hangingPunct="1">
                            <a:lnSpc>
                              <a:spcPct val="80000"/>
                            </a:lnSpc>
                            <a:buClr>
                              <a:schemeClr val="tx1"/>
                            </a:buClr>
                            <a:buFontTx/>
                            <a:buAutoNum type="arabicPeriod"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Macro Processor is functionally independent of the assembler and that the output of macro processor is fed into the assembler.</a:t>
                          </a:r>
                        </a:p>
                        <a:p>
                          <a:pPr marL="2063750" lvl="1" indent="-914400" eaLnBrk="1" hangingPunct="1">
                            <a:lnSpc>
                              <a:spcPct val="80000"/>
                            </a:lnSpc>
                            <a:buClr>
                              <a:schemeClr val="tx1"/>
                            </a:buClr>
                            <a:buFontTx/>
                            <a:buAutoNum type="arabicPeriod"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Initially we will not permit macro calls or definitions within macro definitions.</a:t>
                          </a:r>
                        </a:p>
                        <a:p>
                          <a:pPr marL="1270000" indent="-1270000" eaLnBrk="1" hangingPunct="1">
                            <a:lnSpc>
                              <a:spcPct val="80000"/>
                            </a:lnSpc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Macro Processor scans and processes lines of text.</a:t>
                          </a:r>
                        </a:p>
                        <a:p>
                          <a:pPr marL="1270000" indent="-1270000" eaLnBrk="1" hangingPunct="1">
                            <a:lnSpc>
                              <a:spcPct val="80000"/>
                            </a:lnSpc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Our macro processor will make two scans, or passes, over the input text, searching first for macro definitions and then for macro calls.</a:t>
                          </a:r>
                        </a:p>
                        <a:p>
                          <a:pPr marL="1270000" indent="-1270000"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/>
                          </a:r>
                          <a:r>
                            <a:rPr lang="en-US" sz="5300" b="1" i="1" smtClean="0">
                              <a:latin typeface="Times New Roman" pitchFamily="18" charset="0"/>
                            </a:rPr>
                            <a:t/>
                          </a:r>
                        </a:p>
                        <a:p>
                          <a:pPr marL="1270000" indent="-1270000"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300" b="1" i="1" smtClean="0">
                              <a:latin typeface="Times New Roman" pitchFamily="18" charset="0"/>
                            </a:rPr>
                            <a:t/>
                          </a:r>
                          <a:r>
                            <a:rPr lang="en-US" sz="5300" b="1" i="1" u="sng" smtClean="0">
                              <a:latin typeface="Times New Roman" pitchFamily="18" charset="0"/>
                            </a:rPr>
                            <a:t>NEED FOR TWO PASSES</a:t>
                          </a:r>
                        </a:p>
                        <a:p>
                          <a:pPr marL="1270000" indent="-1270000" eaLnBrk="1" hangingPunct="1">
                            <a:lnSpc>
                              <a:spcPct val="80000"/>
                            </a:lnSpc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Just as assembler cannot process a reference to a symbol before its definition, so the macro processor cannot expand a macro call before having found and saved the corresponding macro definition.</a:t>
                          </a:r>
                        </a:p>
                        <a:p>
                          <a:pPr marL="1270000" indent="-1270000" eaLnBrk="1" hangingPunct="1">
                            <a:lnSpc>
                              <a:spcPct val="80000"/>
                            </a:lnSpc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Thus we need two passes over the input text , one to handle definitions and one to handle calls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5820EC" w:rsidRDefault="005820EC" w:rsidP="00FA48F7">
      <w:pPr>
        <w:rPr>
          <w:noProof/>
        </w:rPr>
      </w:pPr>
    </w:p>
    <w:p w:rsidR="00FA48F7" w:rsidRDefault="00FA48F7" w:rsidP="00FA48F7">
      <w:pPr>
        <w:rPr>
          <w:noProof/>
        </w:rPr>
      </w:pPr>
      <w:r w:rsidRPr="003A33E1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6483570"/>
            <wp:effectExtent l="0" t="0" r="0" b="0"/>
            <wp:docPr id="42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159287" cy="19408775"/>
                      <a:chOff x="1433513" y="706438"/>
                      <a:chExt cx="17159287" cy="19408775"/>
                    </a:xfrm>
                  </a:grpSpPr>
                  <a:sp>
                    <a:nvSpPr>
                      <a:cNvPr id="717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706438"/>
                        <a:ext cx="16335375" cy="1830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Two Pass Macro Processor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1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879600" y="4878388"/>
                        <a:ext cx="16713200" cy="15236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9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300" b="1" u="sng" smtClean="0">
                              <a:latin typeface="Times New Roman" pitchFamily="18" charset="0"/>
                            </a:rPr>
                            <a:t>PASS ONE</a:t>
                          </a:r>
                        </a:p>
                        <a:p>
                          <a:pPr eaLnBrk="1" hangingPunct="1">
                            <a:lnSpc>
                              <a:spcPct val="90000"/>
                            </a:lnSpc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The first pass, examining every operation code, will save all macro definitions in a macro definitions in a Macro Definition Table (MDT) </a:t>
                          </a:r>
                        </a:p>
                        <a:p>
                          <a:pPr eaLnBrk="1" hangingPunct="1">
                            <a:lnSpc>
                              <a:spcPct val="90000"/>
                            </a:lnSpc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Save a copy of the input text, minus macro definitions, on secondary storage for use in the second pass</a:t>
                          </a:r>
                        </a:p>
                        <a:p>
                          <a:pPr eaLnBrk="1" hangingPunct="1">
                            <a:lnSpc>
                              <a:spcPct val="90000"/>
                            </a:lnSpc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Prepare a Macro Name Table (MNT) along with the MDT.</a:t>
                          </a:r>
                        </a:p>
                        <a:p>
                          <a:pPr eaLnBrk="1" hangingPunct="1">
                            <a:lnSpc>
                              <a:spcPct val="90000"/>
                            </a:lnSpc>
                            <a:buClr>
                              <a:schemeClr val="tx1"/>
                            </a:buClr>
                            <a:buFont typeface="Wingdings" pitchFamily="2" charset="2"/>
                            <a:buNone/>
                          </a:pPr>
                          <a:endParaRPr lang="en-US" sz="5300" b="1" smtClean="0">
                            <a:latin typeface="Times New Roman" pitchFamily="18" charset="0"/>
                          </a:endParaRPr>
                        </a:p>
                        <a:p>
                          <a:pPr eaLnBrk="1" hangingPunct="1">
                            <a:lnSpc>
                              <a:spcPct val="90000"/>
                            </a:lnSpc>
                            <a:buClr>
                              <a:schemeClr val="tx1"/>
                            </a:buClr>
                            <a:buFont typeface="Wingdings" pitchFamily="2" charset="2"/>
                            <a:buNone/>
                          </a:pPr>
                          <a:r>
                            <a:rPr lang="en-US" sz="5300" b="1" u="sng" smtClean="0">
                              <a:latin typeface="Times New Roman" pitchFamily="18" charset="0"/>
                            </a:rPr>
                            <a:t>PASS TWO</a:t>
                          </a:r>
                        </a:p>
                        <a:p>
                          <a:pPr eaLnBrk="1" hangingPunct="1">
                            <a:lnSpc>
                              <a:spcPct val="90000"/>
                            </a:lnSpc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It will then examine every operation mnemonic and replace each macro name with the appropriate text from the macro definitions</a:t>
                          </a:r>
                        </a:p>
                        <a:p>
                          <a:pPr eaLnBrk="1" hangingPunct="1">
                            <a:lnSpc>
                              <a:spcPct val="90000"/>
                            </a:lnSpc>
                            <a:buClr>
                              <a:schemeClr val="tx1"/>
                            </a:buClr>
                          </a:pPr>
                          <a:endParaRPr lang="en-US" sz="5300" b="1" smtClean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3A33E1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6599316"/>
            <wp:effectExtent l="0" t="0" r="0" b="0"/>
            <wp:docPr id="43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759237" cy="19294475"/>
                      <a:chOff x="1433513" y="539750"/>
                      <a:chExt cx="16759237" cy="19294475"/>
                    </a:xfrm>
                  </a:grpSpPr>
                  <a:sp>
                    <a:nvSpPr>
                      <a:cNvPr id="819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539750"/>
                        <a:ext cx="16335375" cy="2678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Data bases used by two pass</a:t>
                          </a:r>
                          <a:b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</a:b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          macro processor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857375" y="5540375"/>
                        <a:ext cx="16335375" cy="1429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400" b="1" u="sng" smtClean="0">
                              <a:latin typeface="Times New Roman" pitchFamily="18" charset="0"/>
                            </a:rPr>
                            <a:t>PASS 1 DATA BASES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Input macro source deck.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output macro source deck for use by pass two.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Macro Definition Table (MDT), used to store the body of the macro definitions.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Macro Name Table (MNT), used to store the names of defined macros.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Macro Definition Table Counter (MDTC), used to indicate next available entry in MDT.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Macro Name Table Counter (MNTC), used to indicate the next available entry in MDT.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Argument List Array (ALA), used to substitute index markers for dummy arguments before storing a macro definition.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3A33E1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6189002"/>
            <wp:effectExtent l="0" t="0" r="0" b="0"/>
            <wp:docPr id="44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841787" cy="18183225"/>
                      <a:chOff x="1433513" y="539750"/>
                      <a:chExt cx="16841787" cy="18183225"/>
                    </a:xfrm>
                  </a:grpSpPr>
                  <a:sp>
                    <a:nvSpPr>
                      <a:cNvPr id="921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539750"/>
                        <a:ext cx="16335375" cy="3160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Data bases used by two pass </a:t>
                          </a:r>
                          <a:b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</a:b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   macro processor (Contd.)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9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939925" y="5589588"/>
                        <a:ext cx="16335375" cy="13133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300" b="1" u="sng" smtClean="0">
                              <a:latin typeface="Times New Roman" pitchFamily="18" charset="0"/>
                            </a:rPr>
                            <a:t>PASS 2 DATA BASES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The copy of the input macro source deck.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The output expanded source deck to be used as input to assembler.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The Macro Definition Table (MDT), created by pass1.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The Macro Name Table (MNT), created by pass1.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The Macro Definition Table Pointer (MDTP), used to indicate the next line of text to be used during macro expansion.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The Argument List Array, used to substitute macro call arguments for index markers in the stored macro definition.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9B5D3C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7053110"/>
            <wp:effectExtent l="0" t="0" r="0" b="0"/>
            <wp:docPr id="45" name="Objec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535400" cy="20345400"/>
                      <a:chOff x="1676400" y="685800"/>
                      <a:chExt cx="16535400" cy="20345400"/>
                    </a:xfrm>
                  </a:grpSpPr>
                  <a:sp>
                    <a:nvSpPr>
                      <a:cNvPr id="1024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724025" y="685800"/>
                        <a:ext cx="16335375" cy="2824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Data Base Format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3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676400" y="5106988"/>
                        <a:ext cx="16535400" cy="159242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000" b="1" u="sng" smtClean="0">
                              <a:latin typeface="Times New Roman" pitchFamily="18" charset="0"/>
                            </a:rPr>
                            <a:t>ARGUMENT LIST ARRAY (ALA)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000" b="1" smtClean="0">
                              <a:latin typeface="Times New Roman" pitchFamily="18" charset="0"/>
                            </a:rPr>
                            <a:t>Used during both pass1 and pass2 but for somewhat reverse functions.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</a:pPr>
                          <a:r>
                            <a:rPr lang="en-US" sz="5000" b="1" smtClean="0">
                              <a:latin typeface="Times New Roman" pitchFamily="18" charset="0"/>
                            </a:rPr>
                            <a:t>During pass1 to simplify later argument replacement. During macro expansion, dummy arguments in the macro definition are replaced with positional indicators when the definition is stored.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  <a:buFont typeface="Wingdings" pitchFamily="2" charset="2"/>
                            <a:buNone/>
                          </a:pPr>
                          <a:r>
                            <a:rPr lang="en-US" sz="5000" b="1" smtClean="0">
                              <a:latin typeface="Times New Roman" pitchFamily="18" charset="0"/>
                            </a:rPr>
                            <a:t>EXAMPLE: For the macro INCR</a:t>
                          </a:r>
                        </a:p>
                        <a:p>
                          <a:pPr eaLnBrk="1" hangingPunct="1">
                            <a:buClr>
                              <a:schemeClr val="tx1"/>
                            </a:buClr>
                            <a:buFont typeface="Wingdings" pitchFamily="2" charset="2"/>
                            <a:buNone/>
                          </a:pPr>
                          <a:endParaRPr lang="en-US" sz="5000" b="1" smtClean="0">
                            <a:latin typeface="Times New Roman" pitchFamily="18" charset="0"/>
                          </a:endParaRP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endParaRPr lang="en-US" sz="5000" b="1" smtClean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1979613" y="12190413"/>
                        <a:ext cx="13040474" cy="841930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>
        <w:rPr>
          <w:rStyle w:val="c0"/>
          <w:color w:val="333333"/>
          <w:sz w:val="28"/>
          <w:szCs w:val="28"/>
        </w:rPr>
        <w:br w:type="page"/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0F7DA8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7130886"/>
            <wp:effectExtent l="0" t="0" r="0" b="0"/>
            <wp:docPr id="46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71900" cy="20491450"/>
                      <a:chOff x="1296988" y="539750"/>
                      <a:chExt cx="16471900" cy="20491450"/>
                    </a:xfrm>
                  </a:grpSpPr>
                  <a:sp>
                    <a:nvSpPr>
                      <a:cNvPr id="1126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539750"/>
                        <a:ext cx="16335375" cy="350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Argument List Array </a:t>
                          </a:r>
                          <a:b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</a:b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      (ALA) (Contd.)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67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296988" y="4649788"/>
                        <a:ext cx="16075025" cy="163814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	During pass 2 it is necessary to substitute macro call arguments for index markers stored in the macro definition .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/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	On encountering the call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	LOOP	INCR	DATA1,DATA2,DATA3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		The macro processor will prepare ALA as: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300" b="1" smtClean="0">
                              <a:latin typeface="Times New Roman" pitchFamily="18" charset="0"/>
                            </a:rPr>
                            <a:t>     The list will be used only while expanding this particular call.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2513013" y="13563600"/>
                        <a:ext cx="11967485" cy="687078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>
        <w:rPr>
          <w:rStyle w:val="c0"/>
          <w:color w:val="333333"/>
          <w:sz w:val="28"/>
          <w:szCs w:val="28"/>
        </w:rPr>
        <w:br w:type="page"/>
      </w:r>
      <w:r w:rsidRPr="00652A63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69977" cy="7016261"/>
            <wp:effectExtent l="0" t="0" r="0" b="0"/>
            <wp:docPr id="47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489362" cy="20190740"/>
                      <a:chOff x="1433513" y="539750"/>
                      <a:chExt cx="16489362" cy="20190740"/>
                    </a:xfrm>
                  </a:grpSpPr>
                  <a:sp>
                    <a:nvSpPr>
                      <a:cNvPr id="12290" name="Rectangle 4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539750"/>
                        <a:ext cx="16335375" cy="2659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188077" tIns="94039" rIns="188077" bIns="94039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defTabSz="1739900"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mtClean="0"/>
                            <a:t/>
                          </a:r>
                          <a:r>
                            <a:rPr lang="en-US" sz="8900" b="1" smtClean="0">
                              <a:solidFill>
                                <a:schemeClr val="accent2"/>
                              </a:solidFill>
                            </a:rPr>
                            <a:t>Argument List Array</a:t>
                          </a:r>
                          <a:br>
                            <a:rPr lang="en-US" sz="8900" b="1" smtClean="0">
                              <a:solidFill>
                                <a:schemeClr val="accent2"/>
                              </a:solidFill>
                            </a:rPr>
                          </a:br>
                          <a:r>
                            <a:rPr lang="en-US" sz="8900" b="1" smtClean="0">
                              <a:solidFill>
                                <a:schemeClr val="accent2"/>
                              </a:solidFill>
                            </a:rPr>
                            <a:t>       (ALA) (Contd.)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291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33513" y="4994275"/>
                        <a:ext cx="16489362" cy="7731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	Suppose that a succeeding call were:</a:t>
                          </a:r>
                        </a:p>
                        <a:p>
                          <a:pPr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endParaRPr lang="en-US" sz="5400" b="1" smtClean="0">
                            <a:latin typeface="Times New Roman" pitchFamily="18" charset="0"/>
                          </a:endParaRPr>
                        </a:p>
                        <a:p>
                          <a:pPr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	INCR      &amp;ARG1=DATA1,&amp;ARG2=DATA2,&amp;ARG3=DATA3</a:t>
                          </a:r>
                        </a:p>
                        <a:p>
                          <a:pPr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/>
                          </a:r>
                        </a:p>
                        <a:p>
                          <a:pPr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	The Macro Processor will find that &amp;ARG1,&amp;ARG2 and &amp;ARG3 occupy argument position 1,2 and 3 on the macro name card.</a:t>
                          </a:r>
                        </a:p>
                        <a:p>
                          <a:pPr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/>
                          </a:r>
                        </a:p>
                        <a:p>
                          <a:pPr eaLnBrk="1" hangingPunct="1">
                            <a:lnSpc>
                              <a:spcPct val="80000"/>
                            </a:lnSpc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	The resulting ALA will be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2879725" y="13841413"/>
                        <a:ext cx="13046571" cy="688907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>
        <w:rPr>
          <w:rStyle w:val="c0"/>
          <w:color w:val="333333"/>
          <w:sz w:val="28"/>
          <w:szCs w:val="28"/>
        </w:rPr>
        <w:br w:type="page"/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652A63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6794674"/>
            <wp:effectExtent l="0" t="0" r="0" b="0"/>
            <wp:docPr id="48" name="Object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702088" cy="19797946"/>
                      <a:chOff x="1587500" y="1095375"/>
                      <a:chExt cx="16702088" cy="19797946"/>
                    </a:xfrm>
                  </a:grpSpPr>
                  <a:sp>
                    <a:nvSpPr>
                      <a:cNvPr id="1331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2120900" y="1095375"/>
                        <a:ext cx="16168688" cy="2867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 Macro Definition Table</a:t>
                          </a:r>
                          <a:r>
                            <a:rPr lang="en-US" sz="7200" b="1" smtClean="0">
                              <a:solidFill>
                                <a:schemeClr val="accent2"/>
                              </a:solidFill>
                            </a:rPr>
                            <a:t/>
                          </a:r>
                          <a:r>
                            <a:rPr lang="en-US" sz="9800" smtClean="0"/>
                            <a:t/>
                          </a:r>
                          <a:br>
                            <a:rPr lang="en-US" sz="9800" smtClean="0"/>
                          </a:br>
                          <a:endParaRPr lang="en-US" sz="9800" smtClean="0"/>
                        </a:p>
                      </a:txBody>
                      <a:useSpRect/>
                    </a:txSp>
                  </a:sp>
                  <a:sp>
                    <a:nvSpPr>
                      <a:cNvPr id="1331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587500" y="4649788"/>
                        <a:ext cx="16168688" cy="7029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4900" b="1" smtClean="0">
                              <a:latin typeface="Times New Roman" pitchFamily="18" charset="0"/>
                            </a:rPr>
                            <a:t>A Macro Definition Table (MDT) is a table of text lines of a macro definition.</a:t>
                          </a:r>
                        </a:p>
                        <a:p>
                          <a:pPr eaLnBrk="1" hangingPunct="1"/>
                          <a:r>
                            <a:rPr lang="en-US" sz="4900" b="1" smtClean="0">
                              <a:latin typeface="Times New Roman" pitchFamily="18" charset="0"/>
                            </a:rPr>
                            <a:t>Every line of each macro definition, except the MACRO line is stored in the MDT.</a:t>
                          </a:r>
                        </a:p>
                        <a:p>
                          <a:pPr eaLnBrk="1" hangingPunct="1"/>
                          <a:r>
                            <a:rPr lang="en-US" sz="4900" b="1" smtClean="0">
                              <a:latin typeface="Times New Roman" pitchFamily="18" charset="0"/>
                            </a:rPr>
                            <a:t>The MEND is kept to indicate the end of the definition</a:t>
                          </a:r>
                        </a:p>
                        <a:p>
                          <a:pPr eaLnBrk="1" hangingPunct="1"/>
                          <a:r>
                            <a:rPr lang="en-US" sz="4900" b="1" smtClean="0">
                              <a:latin typeface="Times New Roman" pitchFamily="18" charset="0"/>
                            </a:rPr>
                            <a:t>The macro name line is retained to facilitate keyword argument replacement.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4900" b="1" smtClean="0">
                              <a:latin typeface="Times New Roman" pitchFamily="18" charset="0"/>
                            </a:rPr>
                            <a:t>EXAMPLE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4900" b="1" smtClean="0">
                              <a:latin typeface="Times New Roman" pitchFamily="18" charset="0"/>
                            </a:rPr>
                            <a:t>The INCR Macro discussed might be stored as follows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1830388" y="12345988"/>
                        <a:ext cx="13954953" cy="854733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652A63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6602378"/>
            <wp:effectExtent l="0" t="0" r="0" b="0"/>
            <wp:docPr id="49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311687" cy="19938699"/>
                      <a:chOff x="1357313" y="1119188"/>
                      <a:chExt cx="17311687" cy="19938699"/>
                    </a:xfrm>
                  </a:grpSpPr>
                  <a:sp>
                    <a:nvSpPr>
                      <a:cNvPr id="14338" name="Rectangle 4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876425" y="1119188"/>
                        <a:ext cx="16335375" cy="2994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188077" tIns="94039" rIns="188077" bIns="94039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2pPr>
                          <a:lvl3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3pPr>
                          <a:lvl4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4pPr>
                          <a:lvl5pPr algn="l" defTabSz="2298700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5pPr>
                          <a:lvl6pPr marL="4572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6pPr>
                          <a:lvl7pPr marL="9144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7pPr>
                          <a:lvl8pPr marL="13716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8pPr>
                          <a:lvl9pPr marL="1828800" algn="l" defTabSz="22987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0600">
                              <a:solidFill>
                                <a:schemeClr val="tx2"/>
                              </a:solidFill>
                              <a:latin typeface="Times New Roman" pitchFamily="18" charset="0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 smtClean="0">
                              <a:solidFill>
                                <a:schemeClr val="accent2"/>
                              </a:solidFill>
                            </a:rPr>
                            <a:t/>
                          </a:r>
                          <a:r>
                            <a:rPr lang="en-US" sz="7900" b="1" smtClean="0">
                              <a:solidFill>
                                <a:schemeClr val="accent2"/>
                              </a:solidFill>
                            </a:rPr>
                            <a:t>Macro Name Table </a:t>
                          </a:r>
                          <a:r>
                            <a:rPr lang="en-US" sz="7900" smtClean="0">
                              <a:solidFill>
                                <a:schemeClr val="accent2"/>
                              </a:solidFill>
                            </a:rPr>
                            <a:t/>
                          </a:r>
                          <a:br>
                            <a:rPr lang="en-US" sz="7900" smtClean="0">
                              <a:solidFill>
                                <a:schemeClr val="accent2"/>
                              </a:solidFill>
                            </a:rPr>
                          </a:br>
                          <a:endParaRPr lang="en-US" sz="7900" smtClean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39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357313" y="5097463"/>
                        <a:ext cx="17311687" cy="76279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5400" b="1" smtClean="0">
                              <a:latin typeface="Times New Roman" pitchFamily="18" charset="0"/>
                            </a:rPr>
                            <a:t>The Macro Name Table (MNT) serves a function very similar to that of assembler’s MOT and POT.</a:t>
                          </a:r>
                        </a:p>
                        <a:p>
                          <a:pPr eaLnBrk="1" hangingPunct="1"/>
                          <a:r>
                            <a:rPr lang="en-US" sz="5400" b="1" smtClean="0">
                              <a:latin typeface="Times New Roman" pitchFamily="18" charset="0"/>
                            </a:rPr>
                            <a:t>Each MNT entry consists of a character string (a macro name) and a pointer (index) to the entry in the MDT that corresponds to the beginning of the macro definition.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EXAMPLE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400" b="1" smtClean="0">
                              <a:latin typeface="Times New Roman" pitchFamily="18" charset="0"/>
                            </a:rPr>
                            <a:t>	The MNT entry for INCR MACRO discussed is as follows: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5557838" y="12803188"/>
                        <a:ext cx="11638273" cy="8254699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>
        <w:rPr>
          <w:rStyle w:val="c0"/>
          <w:color w:val="333333"/>
          <w:sz w:val="28"/>
          <w:szCs w:val="28"/>
        </w:rPr>
        <w:br w:type="page"/>
      </w:r>
      <w:r w:rsidRPr="00652A63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6307197"/>
            <wp:effectExtent l="0" t="0" r="0" b="0"/>
            <wp:docPr id="50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335375" cy="17973675"/>
                      <a:chOff x="1754188" y="1382713"/>
                      <a:chExt cx="16335375" cy="17973675"/>
                    </a:xfrm>
                  </a:grpSpPr>
                  <a:sp>
                    <a:nvSpPr>
                      <a:cNvPr id="15362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754188" y="5486400"/>
                        <a:ext cx="16335375" cy="138699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5000" b="1" smtClean="0"/>
                            <a:t>The algorithm of pass 1 tests each line.</a:t>
                          </a:r>
                        </a:p>
                        <a:p>
                          <a:pPr eaLnBrk="1" hangingPunct="1"/>
                          <a:r>
                            <a:rPr lang="en-US" sz="5000" b="1" smtClean="0"/>
                            <a:t>If it is a MACRO pseudo-op, the entire macro definition that follows is saved in the next available locations in the Macro Definition Table (MDT).</a:t>
                          </a:r>
                        </a:p>
                        <a:p>
                          <a:pPr eaLnBrk="1" hangingPunct="1"/>
                          <a:r>
                            <a:rPr lang="en-US" sz="5000" b="1" smtClean="0"/>
                            <a:t>The first line of the definition is the macro name line.</a:t>
                          </a:r>
                        </a:p>
                        <a:p>
                          <a:pPr eaLnBrk="1" hangingPunct="1"/>
                          <a:r>
                            <a:rPr lang="en-US" sz="5000" b="1" smtClean="0"/>
                            <a:t>The name is entered into the Macro Name Table (MNT), along with the pointer to the first location of the MDT entry of the definition.</a:t>
                          </a:r>
                        </a:p>
                        <a:p>
                          <a:pPr eaLnBrk="1" hangingPunct="1"/>
                          <a:r>
                            <a:rPr lang="en-US" sz="5000" b="1" smtClean="0"/>
                            <a:t>When the END pseudo-op is encountered, all of the macro definitions have been processed so control transfers to pass2 in order to process macro calls.</a:t>
                          </a:r>
                        </a:p>
                        <a:p>
                          <a:pPr eaLnBrk="1" hangingPunct="1"/>
                          <a:endParaRPr lang="en-US" sz="5000" b="1" smtClean="0"/>
                        </a:p>
                      </a:txBody>
                      <a:useSpRect/>
                    </a:txSp>
                  </a:sp>
                  <a:sp>
                    <a:nvSpPr>
                      <a:cNvPr id="15363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209800" y="1382713"/>
                        <a:ext cx="15771813" cy="25796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188077" tIns="94039" rIns="188077" bIns="9403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2298700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 Pass 1 Algorithm</a:t>
                          </a:r>
                          <a:br>
                            <a:rPr lang="en-US" sz="790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</a:br>
                          <a:endParaRPr lang="en-US" sz="7900">
                            <a:solidFill>
                              <a:schemeClr val="accent2"/>
                            </a:solidFill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>
        <w:rPr>
          <w:rStyle w:val="c0"/>
          <w:color w:val="333333"/>
          <w:sz w:val="28"/>
          <w:szCs w:val="28"/>
        </w:rPr>
        <w:br w:type="page"/>
      </w:r>
    </w:p>
    <w:p w:rsidR="005820EC" w:rsidRDefault="005820EC" w:rsidP="00FA48F7">
      <w:pPr>
        <w:rPr>
          <w:rStyle w:val="c0"/>
          <w:color w:val="333333"/>
          <w:sz w:val="28"/>
          <w:szCs w:val="28"/>
        </w:rPr>
      </w:pPr>
    </w:p>
    <w:p w:rsidR="005820EC" w:rsidRDefault="005820EC" w:rsidP="00FA48F7">
      <w:pPr>
        <w:rPr>
          <w:rStyle w:val="c0"/>
          <w:color w:val="333333"/>
          <w:sz w:val="28"/>
          <w:szCs w:val="28"/>
        </w:rPr>
      </w:pPr>
    </w:p>
    <w:p w:rsidR="005820EC" w:rsidRDefault="005820EC" w:rsidP="00FA48F7">
      <w:pPr>
        <w:rPr>
          <w:rStyle w:val="c0"/>
          <w:color w:val="333333"/>
          <w:sz w:val="28"/>
          <w:szCs w:val="28"/>
        </w:rPr>
      </w:pP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652A63">
        <w:rPr>
          <w:noProof/>
          <w:color w:val="333333"/>
          <w:sz w:val="28"/>
          <w:szCs w:val="28"/>
        </w:rPr>
        <w:drawing>
          <wp:inline distT="0" distB="0" distL="0" distR="0">
            <wp:extent cx="5732145" cy="6277801"/>
            <wp:effectExtent l="0" t="0" r="0" b="0"/>
            <wp:docPr id="51" name="Object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202400" cy="21031200"/>
                      <a:chOff x="0" y="0"/>
                      <a:chExt cx="19202400" cy="21031200"/>
                    </a:xfrm>
                  </a:grpSpPr>
                  <a:sp>
                    <a:nvSpPr>
                      <a:cNvPr id="16386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0" y="0"/>
                        <a:ext cx="19202400" cy="2103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01" tIns="114738" rIns="229501" bIns="114738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8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6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2272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720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9275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6475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3675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7000875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5800" b="1" smtClean="0"/>
                            <a:t/>
                          </a:r>
                          <a:r>
                            <a:rPr lang="en-US" sz="5800" b="1" u="sng" smtClean="0"/>
                            <a:t>Flow chart of Macro Definition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87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754313" y="525463"/>
                        <a:ext cx="2719387" cy="10810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PASS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88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3713163" y="1577975"/>
                        <a:ext cx="0" cy="8318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89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2443163" y="2278063"/>
                        <a:ext cx="6148387" cy="6667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MDTC   =    1,  MNTC   =  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0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706813" y="3027363"/>
                        <a:ext cx="0" cy="9985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1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2609850" y="3983038"/>
                        <a:ext cx="3454400" cy="13144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Read next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Source card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2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3790950" y="5418138"/>
                        <a:ext cx="0" cy="9890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3" name="AutoShape 13"/>
                      <a:cNvSpPr>
                        <a:spLocks noChangeArrowheads="1"/>
                      </a:cNvSpPr>
                    </a:nvSpPr>
                    <a:spPr bwMode="auto">
                      <a:xfrm>
                        <a:off x="1709738" y="6397625"/>
                        <a:ext cx="4160837" cy="2101850"/>
                      </a:xfrm>
                      <a:prstGeom prst="flowChartDecision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MACRO 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Pseudo-op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5810250" y="7448550"/>
                        <a:ext cx="176053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5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7664450" y="6659563"/>
                        <a:ext cx="4043363" cy="15001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Write copy to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Source card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6030913" y="6484938"/>
                        <a:ext cx="1279525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7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3621088" y="8588375"/>
                        <a:ext cx="128270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Yes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8" name="Line 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790950" y="8485188"/>
                        <a:ext cx="0" cy="10763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399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2190750" y="9561513"/>
                        <a:ext cx="3116263" cy="13144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Read next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Source card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0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3790950" y="10831513"/>
                        <a:ext cx="0" cy="8763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01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1516063" y="11630025"/>
                        <a:ext cx="4548187" cy="210343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Enter macro name 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And current value of 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MDTC in MNT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Entry Number MNTC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2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3621088" y="13782675"/>
                        <a:ext cx="0" cy="7000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03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1854200" y="14419263"/>
                        <a:ext cx="3789363" cy="105251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MNTC = MNTC +1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4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3621088" y="15457488"/>
                        <a:ext cx="0" cy="7826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05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1770063" y="16251238"/>
                        <a:ext cx="3873500" cy="127476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Prepare Argument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List Array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6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3621088" y="17526000"/>
                        <a:ext cx="0" cy="7016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07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1263650" y="18241963"/>
                        <a:ext cx="7494588" cy="7207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Enter macro name Card into MDT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8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3621088" y="18962688"/>
                        <a:ext cx="0" cy="7143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09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1770063" y="19677063"/>
                        <a:ext cx="6400800" cy="9556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MDTC = MDTC +1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10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11791950" y="7408863"/>
                        <a:ext cx="3873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11" name="Line 3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5665450" y="7408863"/>
                        <a:ext cx="0" cy="1193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12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13981113" y="8602663"/>
                        <a:ext cx="3233737" cy="2108200"/>
                      </a:xfrm>
                      <a:prstGeom prst="flowChartDecision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END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Pseudo-op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13" name="Rectangle 35"/>
                      <a:cNvSpPr>
                        <a:spLocks noChangeArrowheads="1"/>
                      </a:cNvSpPr>
                    </a:nvSpPr>
                    <a:spPr bwMode="auto">
                      <a:xfrm>
                        <a:off x="17348200" y="8685213"/>
                        <a:ext cx="1281113" cy="8270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14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17181513" y="9717088"/>
                        <a:ext cx="1684337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15" name="Line 3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064250" y="4619625"/>
                        <a:ext cx="12801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16" name="Rectangle 39"/>
                      <a:cNvSpPr>
                        <a:spLocks noChangeArrowheads="1"/>
                      </a:cNvSpPr>
                    </a:nvSpPr>
                    <a:spPr bwMode="auto">
                      <a:xfrm>
                        <a:off x="15581313" y="11518900"/>
                        <a:ext cx="1281112" cy="8270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Yes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17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16929100" y="11952288"/>
                        <a:ext cx="1936750" cy="15081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GO TO 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PASS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18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8170863" y="20154900"/>
                        <a:ext cx="1260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19" name="Line 4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9431338" y="8763000"/>
                        <a:ext cx="0" cy="11391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20" name="Line 46"/>
                      <a:cNvSpPr>
                        <a:spLocks noChangeShapeType="1"/>
                      </a:cNvSpPr>
                    </a:nvSpPr>
                    <a:spPr bwMode="auto">
                      <a:xfrm>
                        <a:off x="9431338" y="8763000"/>
                        <a:ext cx="202406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21" name="Line 47"/>
                      <a:cNvSpPr>
                        <a:spLocks noChangeShapeType="1"/>
                      </a:cNvSpPr>
                    </a:nvSpPr>
                    <a:spPr bwMode="auto">
                      <a:xfrm>
                        <a:off x="11455400" y="8763000"/>
                        <a:ext cx="0" cy="8763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22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9855200" y="9639300"/>
                        <a:ext cx="3116263" cy="13144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Read next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Source card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23" name="Line 49"/>
                      <a:cNvSpPr>
                        <a:spLocks noChangeShapeType="1"/>
                      </a:cNvSpPr>
                    </a:nvSpPr>
                    <a:spPr bwMode="auto">
                      <a:xfrm>
                        <a:off x="11455400" y="10993438"/>
                        <a:ext cx="0" cy="8763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24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9937750" y="11869738"/>
                        <a:ext cx="3370263" cy="15128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Substitute index 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Notation for 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arguments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25" name="Line 51"/>
                      <a:cNvSpPr>
                        <a:spLocks noChangeShapeType="1"/>
                      </a:cNvSpPr>
                    </a:nvSpPr>
                    <a:spPr bwMode="auto">
                      <a:xfrm>
                        <a:off x="15581313" y="10753725"/>
                        <a:ext cx="0" cy="199231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26" name="Line 52"/>
                      <a:cNvSpPr>
                        <a:spLocks noChangeShapeType="1"/>
                      </a:cNvSpPr>
                    </a:nvSpPr>
                    <a:spPr bwMode="auto">
                      <a:xfrm>
                        <a:off x="15581313" y="12746038"/>
                        <a:ext cx="117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27" name="Line 54"/>
                      <a:cNvSpPr>
                        <a:spLocks noChangeShapeType="1"/>
                      </a:cNvSpPr>
                    </a:nvSpPr>
                    <a:spPr bwMode="auto">
                      <a:xfrm>
                        <a:off x="11455400" y="13382625"/>
                        <a:ext cx="0" cy="10366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28" name="Rectangle 55"/>
                      <a:cNvSpPr>
                        <a:spLocks noChangeArrowheads="1"/>
                      </a:cNvSpPr>
                    </a:nvSpPr>
                    <a:spPr bwMode="auto">
                      <a:xfrm>
                        <a:off x="10191750" y="14419263"/>
                        <a:ext cx="2525713" cy="143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Enter line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Into MDT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29" name="Rectangle 56"/>
                      <a:cNvSpPr>
                        <a:spLocks noChangeArrowheads="1"/>
                      </a:cNvSpPr>
                    </a:nvSpPr>
                    <a:spPr bwMode="auto">
                      <a:xfrm>
                        <a:off x="10021888" y="16333788"/>
                        <a:ext cx="4970462" cy="9540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MDTC = MDTC +1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30" name="Line 57"/>
                      <a:cNvSpPr>
                        <a:spLocks noChangeShapeType="1"/>
                      </a:cNvSpPr>
                    </a:nvSpPr>
                    <a:spPr bwMode="auto">
                      <a:xfrm>
                        <a:off x="11455400" y="15851188"/>
                        <a:ext cx="0" cy="5603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31" name="Line 58"/>
                      <a:cNvSpPr>
                        <a:spLocks noChangeShapeType="1"/>
                      </a:cNvSpPr>
                    </a:nvSpPr>
                    <a:spPr bwMode="auto">
                      <a:xfrm>
                        <a:off x="11537950" y="17365663"/>
                        <a:ext cx="0" cy="8763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32" name="AutoShape 59"/>
                      <a:cNvSpPr>
                        <a:spLocks noChangeArrowheads="1"/>
                      </a:cNvSpPr>
                    </a:nvSpPr>
                    <a:spPr bwMode="auto">
                      <a:xfrm>
                        <a:off x="10107613" y="18241963"/>
                        <a:ext cx="2947987" cy="2151062"/>
                      </a:xfrm>
                      <a:prstGeom prst="flowChartDecision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MEND </a:t>
                          </a:r>
                        </a:p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Pseudo-op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33" name="Line 60"/>
                      <a:cNvSpPr>
                        <a:spLocks noChangeShapeType="1"/>
                      </a:cNvSpPr>
                    </a:nvSpPr>
                    <a:spPr bwMode="auto">
                      <a:xfrm>
                        <a:off x="12971463" y="19278600"/>
                        <a:ext cx="4040187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34" name="Line 61"/>
                      <a:cNvSpPr>
                        <a:spLocks noChangeShapeType="1"/>
                      </a:cNvSpPr>
                    </a:nvSpPr>
                    <a:spPr bwMode="auto">
                      <a:xfrm>
                        <a:off x="17011650" y="14498638"/>
                        <a:ext cx="0" cy="47799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35" name="Line 62"/>
                      <a:cNvSpPr>
                        <a:spLocks noChangeShapeType="1"/>
                      </a:cNvSpPr>
                    </a:nvSpPr>
                    <a:spPr bwMode="auto">
                      <a:xfrm>
                        <a:off x="14319250" y="14498638"/>
                        <a:ext cx="269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36" name="Line 63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14319250" y="10437813"/>
                        <a:ext cx="0" cy="4060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37" name="Line 6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2971463" y="10437813"/>
                        <a:ext cx="1347787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38" name="Rectangle 65"/>
                      <a:cNvSpPr>
                        <a:spLocks noChangeArrowheads="1"/>
                      </a:cNvSpPr>
                    </a:nvSpPr>
                    <a:spPr bwMode="auto">
                      <a:xfrm>
                        <a:off x="13474700" y="18046700"/>
                        <a:ext cx="1281113" cy="8334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39" name="Oval 66"/>
                      <a:cNvSpPr>
                        <a:spLocks noChangeArrowheads="1"/>
                      </a:cNvSpPr>
                    </a:nvSpPr>
                    <a:spPr bwMode="auto">
                      <a:xfrm>
                        <a:off x="420688" y="4303713"/>
                        <a:ext cx="1009650" cy="11144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40" name="Line 67"/>
                      <a:cNvSpPr>
                        <a:spLocks noChangeShapeType="1"/>
                      </a:cNvSpPr>
                    </a:nvSpPr>
                    <a:spPr bwMode="auto">
                      <a:xfrm>
                        <a:off x="1430338" y="4859338"/>
                        <a:ext cx="117951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41" name="Oval 68"/>
                      <a:cNvSpPr>
                        <a:spLocks noChangeArrowheads="1"/>
                      </a:cNvSpPr>
                    </a:nvSpPr>
                    <a:spPr bwMode="auto">
                      <a:xfrm>
                        <a:off x="13055600" y="20232688"/>
                        <a:ext cx="673100" cy="63817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7961" tIns="48979" rIns="97961" bIns="4897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000">
                              <a:latin typeface="Times New Roman" pitchFamily="18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42" name="Line 72"/>
                      <a:cNvSpPr>
                        <a:spLocks noChangeShapeType="1"/>
                      </a:cNvSpPr>
                    </a:nvSpPr>
                    <a:spPr bwMode="auto">
                      <a:xfrm>
                        <a:off x="11537950" y="20632738"/>
                        <a:ext cx="1517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43" name="Line 73"/>
                      <a:cNvSpPr>
                        <a:spLocks noChangeShapeType="1"/>
                      </a:cNvSpPr>
                    </a:nvSpPr>
                    <a:spPr bwMode="auto">
                      <a:xfrm>
                        <a:off x="11537950" y="20393025"/>
                        <a:ext cx="0" cy="638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444" name="Line 74"/>
                      <a:cNvSpPr>
                        <a:spLocks noChangeShapeType="1"/>
                      </a:cNvSpPr>
                    </a:nvSpPr>
                    <a:spPr bwMode="auto">
                      <a:xfrm>
                        <a:off x="18899188" y="4619625"/>
                        <a:ext cx="0" cy="50974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>
        <w:rPr>
          <w:rStyle w:val="c0"/>
          <w:color w:val="333333"/>
          <w:sz w:val="28"/>
          <w:szCs w:val="28"/>
        </w:rPr>
        <w:br w:type="page"/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652A63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2145" cy="6506842"/>
            <wp:effectExtent l="0" t="0" r="0" b="0"/>
            <wp:docPr id="52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171987" cy="19492913"/>
                      <a:chOff x="1497013" y="1231900"/>
                      <a:chExt cx="17171987" cy="19492913"/>
                    </a:xfrm>
                  </a:grpSpPr>
                  <a:sp>
                    <a:nvSpPr>
                      <a:cNvPr id="17410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497013" y="4572000"/>
                        <a:ext cx="17171987" cy="161528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229511" tIns="114746" rIns="229511" bIns="114746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862013" indent="-862013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90000"/>
                            <a:buFont typeface="Wingdings" pitchFamily="2" charset="2"/>
                            <a:buChar char="n"/>
                            <a:defRPr sz="7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1868488" indent="-719138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75000"/>
                            <a:buFont typeface="Wingdings" pitchFamily="2" charset="2"/>
                            <a:buChar char="n"/>
                            <a:defRPr sz="65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2873375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5000"/>
                            <a:buFont typeface="Wingdings" pitchFamily="2" charset="2"/>
                            <a:buChar char="n"/>
                            <a:defRPr sz="5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4019550" indent="-571500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5168900" indent="-574675" algn="l" defTabSz="2298700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56261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60833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65405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6997700" indent="-574675" algn="l" defTabSz="2298700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Char char="§"/>
                            <a:defRPr sz="5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en-US" sz="5000" b="1" smtClean="0">
                              <a:latin typeface="Times New Roman" pitchFamily="18" charset="0"/>
                            </a:rPr>
                            <a:t>	The following steps are carried out by the pass 2 of a macro processor</a:t>
                          </a:r>
                        </a:p>
                        <a:p>
                          <a:pPr eaLnBrk="1" hangingPunct="1"/>
                          <a:r>
                            <a:rPr lang="en-US" sz="5000" b="1" smtClean="0">
                              <a:latin typeface="Times New Roman" pitchFamily="18" charset="0"/>
                            </a:rPr>
                            <a:t>The pass 2 algorithm tests the operation mnemonic of each input line to see if it is a name in MNT.</a:t>
                          </a:r>
                        </a:p>
                        <a:p>
                          <a:pPr eaLnBrk="1" hangingPunct="1"/>
                          <a:r>
                            <a:rPr lang="en-US" sz="5000" b="1" smtClean="0">
                              <a:latin typeface="Times New Roman" pitchFamily="18" charset="0"/>
                            </a:rPr>
                            <a:t>When a call is found, the macro processor sets a pointer, the Macro Definition Table Pointer, to the corresponding macro definition stored in the MDT.</a:t>
                          </a:r>
                        </a:p>
                        <a:p>
                          <a:pPr eaLnBrk="1" hangingPunct="1"/>
                          <a:r>
                            <a:rPr lang="en-US" sz="5000" b="1" smtClean="0">
                              <a:latin typeface="Times New Roman" pitchFamily="18" charset="0"/>
                            </a:rPr>
                            <a:t>The initial MDTP value is obtained from the index field of MNT.</a:t>
                          </a:r>
                        </a:p>
                        <a:p>
                          <a:pPr eaLnBrk="1" hangingPunct="1"/>
                          <a:r>
                            <a:rPr lang="en-US" sz="5000" b="1" smtClean="0">
                              <a:latin typeface="Times New Roman" pitchFamily="18" charset="0"/>
                            </a:rPr>
                            <a:t>The macro expander prepares the Argument List Array (ALA) consisting of a table of dummy argument indices and corresponding arguments on the name card.</a:t>
                          </a:r>
                        </a:p>
                        <a:p>
                          <a:pPr eaLnBrk="1" hangingPunct="1"/>
                          <a:r>
                            <a:rPr lang="en-US" sz="5000" b="1" smtClean="0">
                              <a:latin typeface="Times New Roman" pitchFamily="18" charset="0"/>
                            </a:rPr>
                            <a:t>Reading proceeds from the MDT. As each successive line is read, the values from the argument list are substituted for dummy argument indices in the macro definition.</a:t>
                          </a:r>
                        </a:p>
                        <a:p>
                          <a:pPr eaLnBrk="1" hangingPunct="1"/>
                          <a:r>
                            <a:rPr lang="en-US" sz="5000" b="1" smtClean="0">
                              <a:latin typeface="Times New Roman" pitchFamily="18" charset="0"/>
                            </a:rPr>
                            <a:t>Reading a MEND line in the MDT terminates expansion of the macro, and scanning continues from the input file.</a:t>
                          </a:r>
                        </a:p>
                        <a:p>
                          <a:pPr eaLnBrk="1" hangingPunct="1"/>
                          <a:r>
                            <a:rPr lang="en-US" sz="5000" b="1" smtClean="0">
                              <a:latin typeface="Times New Roman" pitchFamily="18" charset="0"/>
                            </a:rPr>
                            <a:t>When the END pseudo-op is encountered, the expanded source deck is transferred to the assembler for the further processing</a:t>
                          </a: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endParaRPr lang="en-US" sz="5000" b="1" smtClean="0">
                            <a:latin typeface="Times New Roman" pitchFamily="18" charset="0"/>
                          </a:endParaRPr>
                        </a:p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endParaRPr lang="en-US" sz="5000" b="1" smtClean="0">
                            <a:latin typeface="Times New Roman" pitchFamily="18" charset="0"/>
                          </a:endParaRPr>
                        </a:p>
                        <a:p>
                          <a:pPr eaLnBrk="1" hangingPunct="1"/>
                          <a:endParaRPr lang="en-US" sz="5000" b="1" smtClean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1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182813" y="1231900"/>
                        <a:ext cx="16486187" cy="295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188077" tIns="94039" rIns="188077" bIns="94039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81075">
                            <a:buFontTx/>
                            <a:buBlip>
                              <a:blip r:embed="rId10"/>
                            </a:buBlip>
                          </a:pPr>
                          <a:r>
                            <a:rPr lang="en-US" sz="790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  <a:t> Pass 2 Algorithm</a:t>
                          </a:r>
                          <a:br>
                            <a:rPr lang="en-US" sz="7900">
                              <a:solidFill>
                                <a:schemeClr val="accent2"/>
                              </a:solidFill>
                              <a:latin typeface="Times New Roman" pitchFamily="18" charset="0"/>
                            </a:rPr>
                          </a:br>
                          <a:endParaRPr lang="en-US" sz="7900">
                            <a:solidFill>
                              <a:schemeClr val="accent2"/>
                            </a:solidFill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>
        <w:rPr>
          <w:rStyle w:val="c0"/>
          <w:color w:val="333333"/>
          <w:sz w:val="28"/>
          <w:szCs w:val="28"/>
        </w:rPr>
        <w:br w:type="page"/>
      </w:r>
    </w:p>
    <w:p w:rsidR="00FA48F7" w:rsidRDefault="00FA48F7" w:rsidP="00FA48F7">
      <w:pPr>
        <w:rPr>
          <w:rStyle w:val="c0"/>
          <w:color w:val="333333"/>
          <w:sz w:val="28"/>
          <w:szCs w:val="28"/>
        </w:rPr>
      </w:pPr>
      <w:r w:rsidRPr="00356CBE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14093" cy="7024914"/>
            <wp:effectExtent l="19050" t="0" r="0" b="0"/>
            <wp:docPr id="53" name="Object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014700" cy="20651787"/>
                      <a:chOff x="2057400" y="150813"/>
                      <a:chExt cx="16014700" cy="20651787"/>
                    </a:xfrm>
                  </a:grpSpPr>
                  <a:sp>
                    <a:nvSpPr>
                      <a:cNvPr id="1843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657600" y="150813"/>
                        <a:ext cx="3579813" cy="114458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PASS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5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5334000" y="1295400"/>
                        <a:ext cx="0" cy="106521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36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579813" y="2287588"/>
                        <a:ext cx="6400800" cy="121761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Read next source Card (copied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by pass one)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7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5487988" y="3505200"/>
                        <a:ext cx="0" cy="763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38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3657600" y="4191000"/>
                        <a:ext cx="7164388" cy="160178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Search MNT for match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With operation code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9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9601200" y="838200"/>
                        <a:ext cx="8470900" cy="74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81075"/>
                          <a:r>
                            <a:rPr lang="en-US" sz="4300" u="sng">
                              <a:latin typeface="Times New Roman" pitchFamily="18" charset="0"/>
                            </a:rPr>
                            <a:t>Flow chart of Expansion Algorithm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0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5637213" y="5792788"/>
                        <a:ext cx="0" cy="9890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41" name="AutoShape 15"/>
                      <a:cNvSpPr>
                        <a:spLocks noChangeArrowheads="1"/>
                      </a:cNvSpPr>
                    </a:nvSpPr>
                    <a:spPr bwMode="auto">
                      <a:xfrm>
                        <a:off x="3354388" y="6781800"/>
                        <a:ext cx="4570412" cy="2132013"/>
                      </a:xfrm>
                      <a:prstGeom prst="flowChartDecision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endParaRPr lang="en-US" sz="3500">
                            <a:latin typeface="Times New Roman" pitchFamily="18" charset="0"/>
                          </a:endParaRP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Macro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Name found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?</a:t>
                          </a:r>
                        </a:p>
                        <a:p>
                          <a:pPr algn="ctr" defTabSz="981075"/>
                          <a:endParaRPr lang="en-US" sz="3500" b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442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8001000" y="7847013"/>
                        <a:ext cx="259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43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10668000" y="7010400"/>
                        <a:ext cx="4800600" cy="1752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Write into expanded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Source card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4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8397875" y="7088188"/>
                        <a:ext cx="1279525" cy="8270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5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5637213" y="8913813"/>
                        <a:ext cx="0" cy="9937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46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5500688" y="8763000"/>
                        <a:ext cx="1279525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Yes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7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87788" y="9907588"/>
                        <a:ext cx="5789612" cy="1371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MDTP = MDT index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from MNT entry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8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5713413" y="11279188"/>
                        <a:ext cx="0" cy="6826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49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3887788" y="11961813"/>
                        <a:ext cx="5713412" cy="1222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Set up Argument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List Array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0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5713413" y="13184188"/>
                        <a:ext cx="0" cy="758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51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3963988" y="13943013"/>
                        <a:ext cx="5334000" cy="841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MDTP = MDTP +1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2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5713413" y="14706600"/>
                        <a:ext cx="0" cy="76041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53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4037013" y="15393988"/>
                        <a:ext cx="4497387" cy="914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Get line from MDT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4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5713413" y="16308388"/>
                        <a:ext cx="0" cy="7604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55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3887788" y="16991013"/>
                        <a:ext cx="4722812" cy="12985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Substitute arguments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From macro call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6" name="Line 3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791200" y="18289588"/>
                        <a:ext cx="0" cy="60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57" name="AutoShape 31"/>
                      <a:cNvSpPr>
                        <a:spLocks noChangeArrowheads="1"/>
                      </a:cNvSpPr>
                    </a:nvSpPr>
                    <a:spPr bwMode="auto">
                      <a:xfrm>
                        <a:off x="3657600" y="18899188"/>
                        <a:ext cx="4189413" cy="1903412"/>
                      </a:xfrm>
                      <a:prstGeom prst="flowChartDecision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MEND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Pseudo-op ?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8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7770813" y="19886613"/>
                        <a:ext cx="2060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59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9831388" y="19050000"/>
                        <a:ext cx="5257800" cy="137318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Write Expanded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source card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60" name="Rectangle 34"/>
                      <a:cNvSpPr>
                        <a:spLocks noChangeArrowheads="1"/>
                      </a:cNvSpPr>
                    </a:nvSpPr>
                    <a:spPr bwMode="auto">
                      <a:xfrm>
                        <a:off x="8154988" y="19137313"/>
                        <a:ext cx="1279525" cy="8270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No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61" name="Rectangle 35"/>
                      <a:cNvSpPr>
                        <a:spLocks noChangeArrowheads="1"/>
                      </a:cNvSpPr>
                    </a:nvSpPr>
                    <a:spPr bwMode="auto">
                      <a:xfrm>
                        <a:off x="2057400" y="19050000"/>
                        <a:ext cx="128270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Yes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62" name="Line 39"/>
                      <a:cNvSpPr>
                        <a:spLocks noChangeShapeType="1"/>
                      </a:cNvSpPr>
                    </a:nvSpPr>
                    <a:spPr bwMode="auto">
                      <a:xfrm>
                        <a:off x="1600200" y="19813588"/>
                        <a:ext cx="19796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63" name="Line 4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676400" y="3048000"/>
                        <a:ext cx="0" cy="16765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64" name="Line 41"/>
                      <a:cNvSpPr>
                        <a:spLocks noChangeShapeType="1"/>
                      </a:cNvSpPr>
                    </a:nvSpPr>
                    <a:spPr bwMode="auto">
                      <a:xfrm>
                        <a:off x="1676400" y="3048000"/>
                        <a:ext cx="19034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65" name="Line 42"/>
                      <a:cNvSpPr>
                        <a:spLocks noChangeShapeType="1"/>
                      </a:cNvSpPr>
                    </a:nvSpPr>
                    <a:spPr bwMode="auto">
                      <a:xfrm>
                        <a:off x="12192000" y="14327188"/>
                        <a:ext cx="0" cy="46450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66" name="Line 4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297988" y="14327188"/>
                        <a:ext cx="289401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67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13335000" y="8763000"/>
                        <a:ext cx="0" cy="13731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68" name="AutoShape 45"/>
                      <a:cNvSpPr>
                        <a:spLocks noChangeArrowheads="1"/>
                      </a:cNvSpPr>
                    </a:nvSpPr>
                    <a:spPr bwMode="auto">
                      <a:xfrm>
                        <a:off x="11504613" y="10136188"/>
                        <a:ext cx="3660775" cy="2438400"/>
                      </a:xfrm>
                      <a:prstGeom prst="flowChartDecision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END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Pseudo-op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?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69" name="Line 46"/>
                      <a:cNvSpPr>
                        <a:spLocks noChangeShapeType="1"/>
                      </a:cNvSpPr>
                    </a:nvSpPr>
                    <a:spPr bwMode="auto">
                      <a:xfrm>
                        <a:off x="13335000" y="12574588"/>
                        <a:ext cx="0" cy="1295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70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12725400" y="13869988"/>
                        <a:ext cx="4722813" cy="2667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1318" tIns="45658" rIns="91318" bIns="4565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Supply expanded 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Source file to</a:t>
                          </a:r>
                        </a:p>
                        <a:p>
                          <a:pPr algn="ctr" defTabSz="981075"/>
                          <a:r>
                            <a:rPr lang="en-US" sz="3500">
                              <a:latin typeface="Times New Roman" pitchFamily="18" charset="0"/>
                            </a:rPr>
                            <a:t>Assembler processing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71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13258800" y="12579350"/>
                        <a:ext cx="1282700" cy="8334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Yes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72" name="Line 49"/>
                      <a:cNvSpPr>
                        <a:spLocks noChangeShapeType="1"/>
                      </a:cNvSpPr>
                    </a:nvSpPr>
                    <a:spPr bwMode="auto">
                      <a:xfrm>
                        <a:off x="15165388" y="11352213"/>
                        <a:ext cx="17494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73" name="Line 5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6914813" y="2668588"/>
                        <a:ext cx="0" cy="86836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74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904413" y="2668588"/>
                        <a:ext cx="7088187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8475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15178088" y="10593388"/>
                        <a:ext cx="1281112" cy="8270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173661" tIns="86818" rIns="173661" bIns="86818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1884363"/>
                          <a:r>
                            <a:rPr lang="en-US" sz="3800">
                              <a:latin typeface="Times New Roman" pitchFamily="18" charset="0"/>
                            </a:rPr>
                            <a:t>No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D2063" w:rsidRDefault="008D2063" w:rsidP="008D2063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Implementation:</w:t>
      </w:r>
    </w:p>
    <w:p w:rsidR="008D2063" w:rsidRPr="008D2063" w:rsidRDefault="008D2063" w:rsidP="008D206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D2063">
        <w:rPr>
          <w:b/>
          <w:sz w:val="24"/>
          <w:szCs w:val="24"/>
        </w:rPr>
        <w:t>Assume the program containing MACRO is stored in                                   ‘MACRO.ASM’</w:t>
      </w:r>
    </w:p>
    <w:p w:rsidR="008D2063" w:rsidRPr="008D2063" w:rsidRDefault="008D2063" w:rsidP="008D206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D2063">
        <w:rPr>
          <w:b/>
          <w:sz w:val="24"/>
          <w:szCs w:val="24"/>
        </w:rPr>
        <w:t xml:space="preserve">process MACRO , display MNT , MDT , ALA and             </w:t>
      </w:r>
    </w:p>
    <w:p w:rsidR="008D2063" w:rsidRPr="008D2063" w:rsidRDefault="008D2063" w:rsidP="008D2063">
      <w:pPr>
        <w:pStyle w:val="ListParagraph"/>
        <w:ind w:left="1800"/>
        <w:rPr>
          <w:b/>
          <w:sz w:val="24"/>
          <w:szCs w:val="24"/>
        </w:rPr>
      </w:pPr>
      <w:r w:rsidRPr="008D2063">
        <w:rPr>
          <w:b/>
          <w:sz w:val="24"/>
          <w:szCs w:val="24"/>
        </w:rPr>
        <w:t>Expanded Source code.</w:t>
      </w:r>
    </w:p>
    <w:p w:rsidR="008D2063" w:rsidRDefault="008D2063" w:rsidP="008D20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8D2063" w:rsidRDefault="008D2063" w:rsidP="008D206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Conclusion:</w:t>
      </w:r>
      <w:r w:rsidRPr="004739D3">
        <w:rPr>
          <w:b/>
          <w:sz w:val="24"/>
          <w:szCs w:val="24"/>
        </w:rPr>
        <w:tab/>
      </w:r>
    </w:p>
    <w:p w:rsidR="008D2063" w:rsidRDefault="008D2063" w:rsidP="008D2063">
      <w:pPr>
        <w:jc w:val="both"/>
        <w:rPr>
          <w:b/>
          <w:sz w:val="24"/>
          <w:szCs w:val="24"/>
        </w:rPr>
      </w:pPr>
    </w:p>
    <w:p w:rsidR="008D2063" w:rsidRPr="008D2063" w:rsidRDefault="008D2063" w:rsidP="008D2063">
      <w:pPr>
        <w:ind w:left="88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</w:t>
      </w:r>
      <w:r w:rsidRPr="008D2063"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[</w:t>
      </w:r>
      <w:r w:rsidRPr="008D2063">
        <w:rPr>
          <w:b/>
          <w:sz w:val="24"/>
          <w:szCs w:val="24"/>
        </w:rPr>
        <w:t>2] J. J Donovan, “Systems Programming” Tata McGraw Hill Publications.</w:t>
      </w:r>
    </w:p>
    <w:p w:rsidR="008D2063" w:rsidRDefault="008D2063" w:rsidP="008D2063">
      <w:pPr>
        <w:jc w:val="both"/>
        <w:rPr>
          <w:b/>
          <w:sz w:val="24"/>
          <w:szCs w:val="24"/>
        </w:rPr>
      </w:pPr>
    </w:p>
    <w:p w:rsidR="008D2063" w:rsidRDefault="008D2063" w:rsidP="008D2063">
      <w:pPr>
        <w:jc w:val="both"/>
        <w:rPr>
          <w:b/>
          <w:sz w:val="24"/>
          <w:szCs w:val="24"/>
        </w:rPr>
      </w:pPr>
    </w:p>
    <w:p w:rsidR="00117FA8" w:rsidRDefault="00117FA8" w:rsidP="00117FA8">
      <w:pPr>
        <w:ind w:left="4120" w:firstLine="200"/>
        <w:rPr>
          <w:sz w:val="24"/>
          <w:szCs w:val="24"/>
        </w:rPr>
      </w:pPr>
      <w:r>
        <w:rPr>
          <w:sz w:val="24"/>
          <w:szCs w:val="24"/>
        </w:rPr>
        <w:t>Experiment – VIII</w:t>
      </w:r>
    </w:p>
    <w:p w:rsidR="00117FA8" w:rsidRDefault="00117FA8" w:rsidP="00117FA8">
      <w:pPr>
        <w:jc w:val="both"/>
        <w:rPr>
          <w:sz w:val="24"/>
          <w:szCs w:val="24"/>
        </w:rPr>
      </w:pPr>
    </w:p>
    <w:p w:rsidR="00117FA8" w:rsidRDefault="00117FA8" w:rsidP="00117FA8">
      <w:pPr>
        <w:jc w:val="both"/>
        <w:rPr>
          <w:sz w:val="24"/>
          <w:szCs w:val="24"/>
        </w:rPr>
      </w:pPr>
    </w:p>
    <w:tbl>
      <w:tblPr>
        <w:tblW w:w="10328" w:type="dxa"/>
        <w:tblInd w:w="4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6788"/>
        <w:gridCol w:w="826"/>
        <w:gridCol w:w="1471"/>
      </w:tblGrid>
      <w:tr w:rsidR="00117FA8" w:rsidTr="000D7B24">
        <w:trPr>
          <w:trHeight w:hRule="exact" w:val="158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7FA8" w:rsidRDefault="00117FA8" w:rsidP="000D7B24">
            <w:pPr>
              <w:ind w:right="5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6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7FA8" w:rsidRDefault="001766BF" w:rsidP="00117FA8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d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fin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open sou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nviro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ment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rticul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ons.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7FA8" w:rsidRDefault="00117FA8" w:rsidP="000D7B2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turns = 2</w:t>
            </w:r>
          </w:p>
        </w:tc>
        <w:tc>
          <w:tcPr>
            <w:tcW w:w="1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7FA8" w:rsidRDefault="00117FA8" w:rsidP="000D7B24">
            <w:pPr>
              <w:ind w:left="361" w:right="36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Marks5</w:t>
            </w:r>
          </w:p>
        </w:tc>
      </w:tr>
    </w:tbl>
    <w:p w:rsidR="00117FA8" w:rsidRDefault="00117FA8" w:rsidP="00117F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7FA8" w:rsidRDefault="00117FA8" w:rsidP="00117FA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B74B3">
        <w:rPr>
          <w:b/>
          <w:sz w:val="24"/>
          <w:szCs w:val="24"/>
        </w:rPr>
        <w:t xml:space="preserve"> Theory:</w:t>
      </w:r>
    </w:p>
    <w:p w:rsidR="00202E40" w:rsidRDefault="00202E40" w:rsidP="00117FA8">
      <w:pPr>
        <w:rPr>
          <w:b/>
          <w:sz w:val="24"/>
          <w:szCs w:val="24"/>
        </w:rPr>
      </w:pPr>
    </w:p>
    <w:p w:rsidR="00202E40" w:rsidRDefault="00202E40" w:rsidP="00117FA8">
      <w:pPr>
        <w:rPr>
          <w:b/>
          <w:sz w:val="24"/>
          <w:szCs w:val="24"/>
        </w:rPr>
      </w:pPr>
    </w:p>
    <w:p w:rsidR="00202E40" w:rsidRDefault="00202E40" w:rsidP="00117F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Implementation:</w:t>
      </w:r>
    </w:p>
    <w:p w:rsidR="00202E40" w:rsidRDefault="00202E40" w:rsidP="00117FA8">
      <w:pPr>
        <w:rPr>
          <w:b/>
          <w:sz w:val="24"/>
          <w:szCs w:val="24"/>
        </w:rPr>
      </w:pPr>
    </w:p>
    <w:p w:rsidR="00202E40" w:rsidRDefault="00202E40" w:rsidP="00117FA8">
      <w:pPr>
        <w:rPr>
          <w:b/>
          <w:sz w:val="24"/>
          <w:szCs w:val="24"/>
        </w:rPr>
      </w:pPr>
    </w:p>
    <w:p w:rsidR="00202E40" w:rsidRDefault="00202E40" w:rsidP="00117FA8">
      <w:pPr>
        <w:rPr>
          <w:b/>
          <w:sz w:val="24"/>
          <w:szCs w:val="24"/>
        </w:rPr>
      </w:pPr>
    </w:p>
    <w:p w:rsidR="00202E40" w:rsidRDefault="00202E40" w:rsidP="00117F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Conclusion:</w:t>
      </w:r>
    </w:p>
    <w:p w:rsidR="00202E40" w:rsidRDefault="00202E40" w:rsidP="00117FA8">
      <w:pPr>
        <w:rPr>
          <w:b/>
          <w:sz w:val="24"/>
          <w:szCs w:val="24"/>
        </w:rPr>
      </w:pPr>
    </w:p>
    <w:p w:rsidR="008D2063" w:rsidRDefault="008D2063" w:rsidP="008D2063">
      <w:pPr>
        <w:ind w:left="720"/>
        <w:rPr>
          <w:sz w:val="28"/>
          <w:szCs w:val="28"/>
        </w:rPr>
      </w:pPr>
    </w:p>
    <w:p w:rsidR="00D249E3" w:rsidRPr="008D3BE3" w:rsidRDefault="00D249E3" w:rsidP="00FA48F7">
      <w:pPr>
        <w:spacing w:before="100" w:beforeAutospacing="1" w:after="100" w:afterAutospacing="1"/>
        <w:rPr>
          <w:b/>
          <w:sz w:val="24"/>
          <w:szCs w:val="24"/>
        </w:rPr>
      </w:pPr>
    </w:p>
    <w:p w:rsidR="00D249E3" w:rsidRDefault="00D249E3" w:rsidP="004E5475">
      <w:pPr>
        <w:rPr>
          <w:sz w:val="28"/>
          <w:szCs w:val="28"/>
        </w:rPr>
      </w:pPr>
    </w:p>
    <w:p w:rsidR="00190104" w:rsidRPr="00DE4849" w:rsidRDefault="00190104" w:rsidP="00483CDC">
      <w:pPr>
        <w:rPr>
          <w:b/>
          <w:sz w:val="24"/>
          <w:szCs w:val="24"/>
        </w:rPr>
      </w:pPr>
    </w:p>
    <w:sectPr w:rsidR="00190104" w:rsidRPr="00DE4849" w:rsidSect="004062CB">
      <w:pgSz w:w="12240" w:h="15840"/>
      <w:pgMar w:top="1520" w:right="860" w:bottom="280" w:left="920" w:header="63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276" w:rsidRDefault="004E2276" w:rsidP="004062CB">
      <w:r>
        <w:separator/>
      </w:r>
    </w:p>
  </w:endnote>
  <w:endnote w:type="continuationSeparator" w:id="1">
    <w:p w:rsidR="004E2276" w:rsidRDefault="004E2276" w:rsidP="00406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276" w:rsidRDefault="004E2276" w:rsidP="004062CB">
      <w:r>
        <w:separator/>
      </w:r>
    </w:p>
  </w:footnote>
  <w:footnote w:type="continuationSeparator" w:id="1">
    <w:p w:rsidR="004E2276" w:rsidRDefault="004E2276" w:rsidP="004062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2CB" w:rsidRDefault="000F4FB0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51.75pt;margin-top:31.8pt;width:63pt;height:60.75pt;z-index:-25165926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5pt;margin-top:37.45pt;width:360.9pt;height:49.55pt;z-index:-251658240;mso-position-horizontal-relative:page;mso-position-vertical-relative:page" filled="f" stroked="f">
          <v:textbox inset="0,0,0,0">
            <w:txbxContent>
              <w:p w:rsidR="004062CB" w:rsidRDefault="000557CE">
                <w:pPr>
                  <w:spacing w:line="420" w:lineRule="exact"/>
                  <w:ind w:left="450" w:right="447"/>
                  <w:jc w:val="center"/>
                  <w:rPr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</w:rPr>
                  <w:t>S</w:t>
                </w:r>
                <w:r>
                  <w:rPr>
                    <w:b/>
                    <w:spacing w:val="1"/>
                    <w:sz w:val="40"/>
                    <w:szCs w:val="40"/>
                  </w:rPr>
                  <w:t>a</w:t>
                </w:r>
                <w:r>
                  <w:rPr>
                    <w:b/>
                    <w:sz w:val="40"/>
                    <w:szCs w:val="40"/>
                  </w:rPr>
                  <w:t>r</w:t>
                </w:r>
                <w:r>
                  <w:rPr>
                    <w:b/>
                    <w:spacing w:val="-2"/>
                    <w:sz w:val="40"/>
                    <w:szCs w:val="40"/>
                  </w:rPr>
                  <w:t>d</w:t>
                </w:r>
                <w:r>
                  <w:rPr>
                    <w:b/>
                    <w:sz w:val="40"/>
                    <w:szCs w:val="40"/>
                  </w:rPr>
                  <w:t>ar</w:t>
                </w:r>
                <w:r>
                  <w:rPr>
                    <w:b/>
                    <w:spacing w:val="1"/>
                    <w:sz w:val="40"/>
                    <w:szCs w:val="40"/>
                  </w:rPr>
                  <w:t xml:space="preserve"> </w:t>
                </w:r>
                <w:r>
                  <w:rPr>
                    <w:b/>
                    <w:spacing w:val="-2"/>
                    <w:sz w:val="40"/>
                    <w:szCs w:val="40"/>
                  </w:rPr>
                  <w:t>P</w:t>
                </w:r>
                <w:r>
                  <w:rPr>
                    <w:b/>
                    <w:sz w:val="40"/>
                    <w:szCs w:val="40"/>
                  </w:rPr>
                  <w:t>atel</w:t>
                </w:r>
                <w:r>
                  <w:rPr>
                    <w:b/>
                    <w:spacing w:val="-1"/>
                    <w:sz w:val="40"/>
                    <w:szCs w:val="40"/>
                  </w:rPr>
                  <w:t xml:space="preserve"> </w:t>
                </w:r>
                <w:r>
                  <w:rPr>
                    <w:b/>
                    <w:spacing w:val="-2"/>
                    <w:sz w:val="40"/>
                    <w:szCs w:val="40"/>
                  </w:rPr>
                  <w:t>I</w:t>
                </w:r>
                <w:r>
                  <w:rPr>
                    <w:b/>
                    <w:sz w:val="40"/>
                    <w:szCs w:val="40"/>
                  </w:rPr>
                  <w:t>ns</w:t>
                </w:r>
                <w:r>
                  <w:rPr>
                    <w:b/>
                    <w:spacing w:val="1"/>
                    <w:sz w:val="40"/>
                    <w:szCs w:val="40"/>
                  </w:rPr>
                  <w:t>t</w:t>
                </w:r>
                <w:r>
                  <w:rPr>
                    <w:b/>
                    <w:sz w:val="40"/>
                    <w:szCs w:val="40"/>
                  </w:rPr>
                  <w:t>it</w:t>
                </w:r>
                <w:r>
                  <w:rPr>
                    <w:b/>
                    <w:spacing w:val="-2"/>
                    <w:sz w:val="40"/>
                    <w:szCs w:val="40"/>
                  </w:rPr>
                  <w:t>u</w:t>
                </w:r>
                <w:r>
                  <w:rPr>
                    <w:b/>
                    <w:sz w:val="40"/>
                    <w:szCs w:val="40"/>
                  </w:rPr>
                  <w:t>te of Te</w:t>
                </w:r>
                <w:r>
                  <w:rPr>
                    <w:b/>
                    <w:spacing w:val="-4"/>
                    <w:sz w:val="40"/>
                    <w:szCs w:val="40"/>
                  </w:rPr>
                  <w:t>c</w:t>
                </w:r>
                <w:r>
                  <w:rPr>
                    <w:b/>
                    <w:sz w:val="40"/>
                    <w:szCs w:val="40"/>
                  </w:rPr>
                  <w:t>hn</w:t>
                </w:r>
                <w:r>
                  <w:rPr>
                    <w:b/>
                    <w:spacing w:val="2"/>
                    <w:sz w:val="40"/>
                    <w:szCs w:val="40"/>
                  </w:rPr>
                  <w:t>o</w:t>
                </w:r>
                <w:r>
                  <w:rPr>
                    <w:b/>
                    <w:spacing w:val="-4"/>
                    <w:sz w:val="40"/>
                    <w:szCs w:val="40"/>
                  </w:rPr>
                  <w:t>l</w:t>
                </w:r>
                <w:r>
                  <w:rPr>
                    <w:b/>
                    <w:sz w:val="40"/>
                    <w:szCs w:val="40"/>
                  </w:rPr>
                  <w:t>ogy</w:t>
                </w:r>
              </w:p>
              <w:p w:rsidR="004062CB" w:rsidRDefault="000557CE">
                <w:pPr>
                  <w:spacing w:line="260" w:lineRule="exact"/>
                  <w:ind w:left="-18" w:right="-18"/>
                  <w:jc w:val="center"/>
                  <w:rPr>
                    <w:sz w:val="24"/>
                    <w:szCs w:val="24"/>
                  </w:rPr>
                </w:pPr>
                <w:r>
                  <w:rPr>
                    <w:spacing w:val="-2"/>
                    <w:w w:val="97"/>
                    <w:sz w:val="24"/>
                    <w:szCs w:val="24"/>
                  </w:rPr>
                  <w:t>B</w:t>
                </w:r>
                <w:r>
                  <w:rPr>
                    <w:w w:val="97"/>
                    <w:sz w:val="24"/>
                    <w:szCs w:val="24"/>
                  </w:rPr>
                  <w:t>h</w:t>
                </w:r>
                <w:r>
                  <w:rPr>
                    <w:spacing w:val="-1"/>
                    <w:w w:val="97"/>
                    <w:sz w:val="24"/>
                    <w:szCs w:val="24"/>
                  </w:rPr>
                  <w:t>a</w:t>
                </w:r>
                <w:r>
                  <w:rPr>
                    <w:w w:val="97"/>
                    <w:sz w:val="24"/>
                    <w:szCs w:val="24"/>
                  </w:rPr>
                  <w:t>v</w:t>
                </w:r>
                <w:r>
                  <w:rPr>
                    <w:spacing w:val="-1"/>
                    <w:w w:val="97"/>
                    <w:sz w:val="24"/>
                    <w:szCs w:val="24"/>
                  </w:rPr>
                  <w:t>a</w:t>
                </w:r>
                <w:r>
                  <w:rPr>
                    <w:spacing w:val="2"/>
                    <w:w w:val="97"/>
                    <w:sz w:val="24"/>
                    <w:szCs w:val="24"/>
                  </w:rPr>
                  <w:t>n</w:t>
                </w:r>
                <w:r>
                  <w:rPr>
                    <w:w w:val="97"/>
                    <w:sz w:val="24"/>
                    <w:szCs w:val="24"/>
                  </w:rPr>
                  <w:t>‟s</w:t>
                </w:r>
                <w:r>
                  <w:rPr>
                    <w:spacing w:val="2"/>
                    <w:w w:val="97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C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mpus, Munshi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N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g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 xml:space="preserve">r, 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nd</w:t>
                </w:r>
                <w:r>
                  <w:rPr>
                    <w:spacing w:val="2"/>
                    <w:sz w:val="24"/>
                    <w:szCs w:val="24"/>
                  </w:rPr>
                  <w:t>h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 xml:space="preserve">ri </w:t>
                </w:r>
                <w:r>
                  <w:rPr>
                    <w:spacing w:val="-1"/>
                    <w:sz w:val="24"/>
                    <w:szCs w:val="24"/>
                  </w:rPr>
                  <w:t>(</w:t>
                </w:r>
                <w:r>
                  <w:rPr>
                    <w:spacing w:val="1"/>
                    <w:sz w:val="24"/>
                    <w:szCs w:val="24"/>
                  </w:rPr>
                  <w:t>W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st</w:t>
                </w:r>
                <w:r>
                  <w:rPr>
                    <w:spacing w:val="2"/>
                    <w:sz w:val="24"/>
                    <w:szCs w:val="24"/>
                  </w:rPr>
                  <w:t>)</w:t>
                </w:r>
                <w:r>
                  <w:rPr>
                    <w:sz w:val="24"/>
                    <w:szCs w:val="24"/>
                  </w:rPr>
                  <w:t>, Mumb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pacing w:val="3"/>
                    <w:sz w:val="24"/>
                    <w:szCs w:val="24"/>
                  </w:rPr>
                  <w:t>i</w:t>
                </w:r>
                <w:r>
                  <w:rPr>
                    <w:spacing w:val="-1"/>
                    <w:sz w:val="24"/>
                    <w:szCs w:val="24"/>
                  </w:rPr>
                  <w:t>-</w:t>
                </w:r>
                <w:r>
                  <w:rPr>
                    <w:sz w:val="24"/>
                    <w:szCs w:val="24"/>
                  </w:rPr>
                  <w:t>40005</w:t>
                </w:r>
                <w:r>
                  <w:rPr>
                    <w:spacing w:val="1"/>
                    <w:sz w:val="24"/>
                    <w:szCs w:val="24"/>
                  </w:rPr>
                  <w:t>8</w:t>
                </w:r>
                <w:r>
                  <w:rPr>
                    <w:spacing w:val="2"/>
                    <w:sz w:val="24"/>
                    <w:szCs w:val="24"/>
                  </w:rPr>
                  <w:t>-</w:t>
                </w:r>
                <w:r>
                  <w:rPr>
                    <w:spacing w:val="-3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ndia</w:t>
                </w:r>
              </w:p>
              <w:p w:rsidR="004062CB" w:rsidRDefault="000557CE">
                <w:pPr>
                  <w:ind w:left="726" w:right="72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(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utono</w:t>
                </w:r>
                <w:r>
                  <w:rPr>
                    <w:spacing w:val="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>ous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pacing w:val="-6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nst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tu</w:t>
                </w:r>
                <w:r>
                  <w:rPr>
                    <w:spacing w:val="1"/>
                    <w:sz w:val="24"/>
                    <w:szCs w:val="24"/>
                  </w:rPr>
                  <w:t>t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pacing w:val="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f</w:t>
                </w:r>
                <w:r>
                  <w:rPr>
                    <w:spacing w:val="-1"/>
                    <w:sz w:val="24"/>
                    <w:szCs w:val="24"/>
                  </w:rPr>
                  <w:t>f</w:t>
                </w:r>
                <w:r>
                  <w:rPr>
                    <w:spacing w:val="2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l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ted to Univ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rsi</w:t>
                </w:r>
                <w:r>
                  <w:rPr>
                    <w:spacing w:val="5"/>
                    <w:sz w:val="24"/>
                    <w:szCs w:val="24"/>
                  </w:rPr>
                  <w:t>t</w:t>
                </w:r>
                <w:r>
                  <w:rPr>
                    <w:sz w:val="24"/>
                    <w:szCs w:val="24"/>
                  </w:rPr>
                  <w:t>y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of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Mumb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i)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F1E"/>
    <w:multiLevelType w:val="hybridMultilevel"/>
    <w:tmpl w:val="D8527B62"/>
    <w:lvl w:ilvl="0" w:tplc="75469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5B26922"/>
    <w:multiLevelType w:val="hybridMultilevel"/>
    <w:tmpl w:val="D8527B62"/>
    <w:lvl w:ilvl="0" w:tplc="75469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08523B"/>
    <w:multiLevelType w:val="hybridMultilevel"/>
    <w:tmpl w:val="0B46CC98"/>
    <w:lvl w:ilvl="0" w:tplc="75AEF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C6927"/>
    <w:multiLevelType w:val="multilevel"/>
    <w:tmpl w:val="9D4E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50E5333"/>
    <w:multiLevelType w:val="multilevel"/>
    <w:tmpl w:val="3B44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0F7070"/>
    <w:multiLevelType w:val="hybridMultilevel"/>
    <w:tmpl w:val="D8527B62"/>
    <w:lvl w:ilvl="0" w:tplc="75469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78351D5"/>
    <w:multiLevelType w:val="multilevel"/>
    <w:tmpl w:val="56A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062CB"/>
    <w:rsid w:val="00027ACA"/>
    <w:rsid w:val="000557CE"/>
    <w:rsid w:val="000A7EC8"/>
    <w:rsid w:val="000E1F64"/>
    <w:rsid w:val="000F4FB0"/>
    <w:rsid w:val="000F6982"/>
    <w:rsid w:val="00117FA8"/>
    <w:rsid w:val="0013134A"/>
    <w:rsid w:val="00172AD6"/>
    <w:rsid w:val="001766BF"/>
    <w:rsid w:val="00190104"/>
    <w:rsid w:val="00193C6F"/>
    <w:rsid w:val="00202E40"/>
    <w:rsid w:val="00240C0B"/>
    <w:rsid w:val="00353AA8"/>
    <w:rsid w:val="004062CB"/>
    <w:rsid w:val="004524E1"/>
    <w:rsid w:val="004739D3"/>
    <w:rsid w:val="00483CDC"/>
    <w:rsid w:val="004B0A17"/>
    <w:rsid w:val="004B2B04"/>
    <w:rsid w:val="004E2276"/>
    <w:rsid w:val="004E5475"/>
    <w:rsid w:val="0057408A"/>
    <w:rsid w:val="005820EC"/>
    <w:rsid w:val="0058434F"/>
    <w:rsid w:val="00590B13"/>
    <w:rsid w:val="00652122"/>
    <w:rsid w:val="006A4011"/>
    <w:rsid w:val="007B74B3"/>
    <w:rsid w:val="007C6587"/>
    <w:rsid w:val="00837C1A"/>
    <w:rsid w:val="008D2063"/>
    <w:rsid w:val="008D3BE3"/>
    <w:rsid w:val="00D01B0E"/>
    <w:rsid w:val="00D0702D"/>
    <w:rsid w:val="00D249E3"/>
    <w:rsid w:val="00D40066"/>
    <w:rsid w:val="00D449C6"/>
    <w:rsid w:val="00D76852"/>
    <w:rsid w:val="00DE4849"/>
    <w:rsid w:val="00FA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9D3"/>
    <w:pPr>
      <w:ind w:left="720"/>
      <w:contextualSpacing/>
    </w:pPr>
  </w:style>
  <w:style w:type="paragraph" w:styleId="NoSpacing">
    <w:name w:val="No Spacing"/>
    <w:uiPriority w:val="1"/>
    <w:qFormat/>
    <w:rsid w:val="004739D3"/>
    <w:rPr>
      <w:rFonts w:asciiTheme="minorHAnsi" w:eastAsiaTheme="minorEastAsia" w:hAnsiTheme="minorHAnsi" w:cstheme="minorBidi"/>
      <w:sz w:val="22"/>
      <w:szCs w:val="22"/>
    </w:rPr>
  </w:style>
  <w:style w:type="character" w:customStyle="1" w:styleId="c0">
    <w:name w:val="c0"/>
    <w:basedOn w:val="DefaultParagraphFont"/>
    <w:rsid w:val="004739D3"/>
  </w:style>
  <w:style w:type="paragraph" w:styleId="Header">
    <w:name w:val="header"/>
    <w:basedOn w:val="Normal"/>
    <w:link w:val="HeaderChar"/>
    <w:uiPriority w:val="99"/>
    <w:semiHidden/>
    <w:unhideWhenUsed/>
    <w:rsid w:val="005820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0EC"/>
  </w:style>
  <w:style w:type="paragraph" w:styleId="Footer">
    <w:name w:val="footer"/>
    <w:basedOn w:val="Normal"/>
    <w:link w:val="FooterChar"/>
    <w:uiPriority w:val="99"/>
    <w:semiHidden/>
    <w:unhideWhenUsed/>
    <w:rsid w:val="005820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0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ProNet</cp:lastModifiedBy>
  <cp:revision>3</cp:revision>
  <dcterms:created xsi:type="dcterms:W3CDTF">2018-01-28T13:11:00Z</dcterms:created>
  <dcterms:modified xsi:type="dcterms:W3CDTF">2018-01-28T13:24:00Z</dcterms:modified>
</cp:coreProperties>
</file>